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77838311"/>
        <w:docPartObj>
          <w:docPartGallery w:val="Cover Pages"/>
          <w:docPartUnique/>
        </w:docPartObj>
      </w:sdtPr>
      <w:sdtEndPr>
        <w:rPr>
          <w:rFonts w:ascii="Times New Roman" w:eastAsiaTheme="minorHAnsi" w:hAnsi="Times New Roman" w:cs="Times New Roman"/>
          <w:b/>
          <w:bCs/>
          <w:caps w:val="0"/>
          <w:lang w:eastAsia="en-US"/>
        </w:rPr>
      </w:sdtEndPr>
      <w:sdtContent>
        <w:tbl>
          <w:tblPr>
            <w:tblW w:w="5000" w:type="pct"/>
            <w:jc w:val="center"/>
            <w:tblLook w:val="04A0" w:firstRow="1" w:lastRow="0" w:firstColumn="1" w:lastColumn="0" w:noHBand="0" w:noVBand="1"/>
          </w:tblPr>
          <w:tblGrid>
            <w:gridCol w:w="9576"/>
          </w:tblGrid>
          <w:tr w:rsidR="00B75D86">
            <w:trPr>
              <w:trHeight w:val="2880"/>
              <w:jc w:val="center"/>
            </w:trPr>
            <w:sdt>
              <w:sdtPr>
                <w:rPr>
                  <w:rFonts w:asciiTheme="majorHAnsi" w:eastAsiaTheme="majorEastAsia" w:hAnsiTheme="majorHAnsi" w:cstheme="majorBidi"/>
                  <w:caps/>
                </w:rPr>
                <w:alias w:val="Company"/>
                <w:id w:val="15524243"/>
                <w:placeholder>
                  <w:docPart w:val="A28FB2A648074D898124C4A08DA64C7A"/>
                </w:placeholder>
                <w:dataBinding w:prefixMappings="xmlns:ns0='http://schemas.openxmlformats.org/officeDocument/2006/extended-properties'" w:xpath="/ns0:Properties[1]/ns0:Company[1]" w:storeItemID="{6668398D-A668-4E3E-A5EB-62B293D839F1}"/>
                <w:text/>
              </w:sdtPr>
              <w:sdtContent>
                <w:tc>
                  <w:tcPr>
                    <w:tcW w:w="5000" w:type="pct"/>
                  </w:tcPr>
                  <w:p w:rsidR="00B75D86" w:rsidRDefault="00130F2E" w:rsidP="00130F2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DewCIs Solutions Limited</w:t>
                    </w:r>
                  </w:p>
                </w:tc>
              </w:sdtContent>
            </w:sdt>
          </w:tr>
          <w:tr w:rsidR="00B75D86">
            <w:trPr>
              <w:trHeight w:val="1440"/>
              <w:jc w:val="center"/>
            </w:trPr>
            <w:sdt>
              <w:sdtPr>
                <w:rPr>
                  <w:rFonts w:asciiTheme="majorHAnsi" w:eastAsiaTheme="majorEastAsia" w:hAnsiTheme="majorHAnsi" w:cstheme="majorBidi"/>
                  <w:sz w:val="80"/>
                  <w:szCs w:val="80"/>
                </w:rPr>
                <w:alias w:val="Title"/>
                <w:id w:val="15524250"/>
                <w:placeholder>
                  <w:docPart w:val="80FE0ECCEBAD4C45A6040C2FD585713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75D86" w:rsidRDefault="00130F2E" w:rsidP="00130F2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Accounting System</w:t>
                    </w:r>
                  </w:p>
                </w:tc>
              </w:sdtContent>
            </w:sdt>
          </w:tr>
          <w:tr w:rsidR="00B75D86">
            <w:trPr>
              <w:trHeight w:val="720"/>
              <w:jc w:val="center"/>
            </w:trPr>
            <w:sdt>
              <w:sdtPr>
                <w:rPr>
                  <w:rFonts w:asciiTheme="majorHAnsi" w:eastAsiaTheme="majorEastAsia" w:hAnsiTheme="majorHAnsi" w:cstheme="majorBidi"/>
                  <w:sz w:val="44"/>
                  <w:szCs w:val="44"/>
                </w:rPr>
                <w:alias w:val="Subtitle"/>
                <w:id w:val="15524255"/>
                <w:placeholder>
                  <w:docPart w:val="C78B9352645749FFB057AC90E6B537C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75D86" w:rsidRDefault="00130F2E" w:rsidP="00130F2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Design Document</w:t>
                    </w:r>
                  </w:p>
                </w:tc>
              </w:sdtContent>
            </w:sdt>
          </w:tr>
          <w:tr w:rsidR="00B75D86">
            <w:trPr>
              <w:trHeight w:val="360"/>
              <w:jc w:val="center"/>
            </w:trPr>
            <w:tc>
              <w:tcPr>
                <w:tcW w:w="5000" w:type="pct"/>
                <w:vAlign w:val="center"/>
              </w:tcPr>
              <w:p w:rsidR="00B75D86" w:rsidRDefault="00B75D86">
                <w:pPr>
                  <w:pStyle w:val="NoSpacing"/>
                  <w:jc w:val="center"/>
                </w:pPr>
              </w:p>
            </w:tc>
          </w:tr>
          <w:tr w:rsidR="00B75D86">
            <w:trPr>
              <w:trHeight w:val="360"/>
              <w:jc w:val="center"/>
            </w:trPr>
            <w:sdt>
              <w:sdtPr>
                <w:rPr>
                  <w:b/>
                  <w:bCs/>
                </w:rPr>
                <w:alias w:val="Author"/>
                <w:id w:val="15524260"/>
                <w:placeholder>
                  <w:docPart w:val="DBD0F10F09F347ED96364369996C091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75D86" w:rsidRDefault="00B75D86">
                    <w:pPr>
                      <w:pStyle w:val="NoSpacing"/>
                      <w:jc w:val="center"/>
                      <w:rPr>
                        <w:b/>
                        <w:bCs/>
                      </w:rPr>
                    </w:pPr>
                    <w:proofErr w:type="spellStart"/>
                    <w:r>
                      <w:rPr>
                        <w:b/>
                        <w:bCs/>
                      </w:rPr>
                      <w:t>patrick</w:t>
                    </w:r>
                    <w:proofErr w:type="spellEnd"/>
                  </w:p>
                </w:tc>
              </w:sdtContent>
            </w:sdt>
          </w:tr>
          <w:tr w:rsidR="00B75D86">
            <w:trPr>
              <w:trHeight w:val="360"/>
              <w:jc w:val="center"/>
            </w:trPr>
            <w:sdt>
              <w:sdtPr>
                <w:rPr>
                  <w:b/>
                  <w:bCs/>
                </w:rPr>
                <w:alias w:val="Date"/>
                <w:id w:val="516659546"/>
                <w:placeholder>
                  <w:docPart w:val="6C51D83DB49047F89B7D9B29E839003B"/>
                </w:placeholder>
                <w:dataBinding w:prefixMappings="xmlns:ns0='http://schemas.microsoft.com/office/2006/coverPageProps'" w:xpath="/ns0:CoverPageProperties[1]/ns0:PublishDate[1]" w:storeItemID="{55AF091B-3C7A-41E3-B477-F2FDAA23CFDA}"/>
                <w:date w:fullDate="2012-09-14T00:00:00Z">
                  <w:dateFormat w:val="M/d/yyyy"/>
                  <w:lid w:val="en-US"/>
                  <w:storeMappedDataAs w:val="dateTime"/>
                  <w:calendar w:val="gregorian"/>
                </w:date>
              </w:sdtPr>
              <w:sdtContent>
                <w:tc>
                  <w:tcPr>
                    <w:tcW w:w="5000" w:type="pct"/>
                    <w:vAlign w:val="center"/>
                  </w:tcPr>
                  <w:p w:rsidR="00B75D86" w:rsidRDefault="00130F2E">
                    <w:pPr>
                      <w:pStyle w:val="NoSpacing"/>
                      <w:jc w:val="center"/>
                      <w:rPr>
                        <w:b/>
                        <w:bCs/>
                      </w:rPr>
                    </w:pPr>
                    <w:r>
                      <w:rPr>
                        <w:b/>
                        <w:bCs/>
                      </w:rPr>
                      <w:t>9/14/2012</w:t>
                    </w:r>
                  </w:p>
                </w:tc>
              </w:sdtContent>
            </w:sdt>
          </w:tr>
        </w:tbl>
        <w:p w:rsidR="00B75D86" w:rsidRDefault="00B75D86"/>
        <w:p w:rsidR="00B75D86" w:rsidRDefault="00B75D86"/>
        <w:tbl>
          <w:tblPr>
            <w:tblpPr w:leftFromText="187" w:rightFromText="187" w:horzAnchor="margin" w:tblpXSpec="center" w:tblpYSpec="bottom"/>
            <w:tblW w:w="5000" w:type="pct"/>
            <w:tblLook w:val="04A0" w:firstRow="1" w:lastRow="0" w:firstColumn="1" w:lastColumn="0" w:noHBand="0" w:noVBand="1"/>
          </w:tblPr>
          <w:tblGrid>
            <w:gridCol w:w="9576"/>
          </w:tblGrid>
          <w:tr w:rsidR="00B75D86">
            <w:sdt>
              <w:sdtPr>
                <w:alias w:val="Abstract"/>
                <w:id w:val="8276291"/>
                <w:placeholder>
                  <w:docPart w:val="1A2AF3F3576F441CBA2AF1E96A661551"/>
                </w:placeholder>
                <w:showingPlcHdr/>
                <w:dataBinding w:prefixMappings="xmlns:ns0='http://schemas.microsoft.com/office/2006/coverPageProps'" w:xpath="/ns0:CoverPageProperties[1]/ns0:Abstract[1]" w:storeItemID="{55AF091B-3C7A-41E3-B477-F2FDAA23CFDA}"/>
                <w:text/>
              </w:sdtPr>
              <w:sdtContent>
                <w:tc>
                  <w:tcPr>
                    <w:tcW w:w="5000" w:type="pct"/>
                  </w:tcPr>
                  <w:p w:rsidR="00B75D86" w:rsidRDefault="00130F2E" w:rsidP="00130F2E">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B75D86" w:rsidRDefault="00B75D86"/>
        <w:p w:rsidR="00B75D86" w:rsidRDefault="00B75D86">
          <w:pPr>
            <w:rPr>
              <w:rFonts w:ascii="Times New Roman" w:hAnsi="Times New Roman" w:cs="Times New Roman"/>
            </w:rPr>
          </w:pPr>
          <w:r>
            <w:rPr>
              <w:rFonts w:ascii="Times New Roman" w:hAnsi="Times New Roman" w:cs="Times New Roman"/>
              <w:b/>
              <w:bCs/>
            </w:rPr>
            <w:br w:type="page"/>
          </w:r>
        </w:p>
      </w:sdtContent>
    </w:sdt>
    <w:sdt>
      <w:sdtPr>
        <w:id w:val="70576187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4435D7" w:rsidRDefault="004435D7">
          <w:pPr>
            <w:pStyle w:val="TOCHeading"/>
          </w:pPr>
          <w:r>
            <w:t>Contents</w:t>
          </w:r>
        </w:p>
        <w:p w:rsidR="004435D7" w:rsidRDefault="004435D7">
          <w:pPr>
            <w:pStyle w:val="TOC1"/>
            <w:tabs>
              <w:tab w:val="left" w:pos="660"/>
              <w:tab w:val="right" w:leader="dot" w:pos="9350"/>
            </w:tabs>
            <w:rPr>
              <w:noProof/>
              <w:lang w:eastAsia="en-US"/>
            </w:rPr>
          </w:pPr>
          <w:r>
            <w:fldChar w:fldCharType="begin"/>
          </w:r>
          <w:r>
            <w:instrText xml:space="preserve"> TOC \o "1-3" \h \z \u </w:instrText>
          </w:r>
          <w:r>
            <w:fldChar w:fldCharType="separate"/>
          </w:r>
          <w:hyperlink w:anchor="_Toc335377431" w:history="1">
            <w:r w:rsidRPr="00F03CED">
              <w:rPr>
                <w:rStyle w:val="Hyperlink"/>
                <w:rFonts w:ascii="Times New Roman" w:hAnsi="Times New Roman" w:cs="Times New Roman"/>
                <w:noProof/>
              </w:rPr>
              <w:t>1.0</w:t>
            </w:r>
            <w:r>
              <w:rPr>
                <w:noProof/>
                <w:lang w:eastAsia="en-US"/>
              </w:rPr>
              <w:tab/>
            </w:r>
            <w:r w:rsidRPr="00F03CED">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_Toc335377431 \h </w:instrText>
            </w:r>
            <w:r>
              <w:rPr>
                <w:noProof/>
                <w:webHidden/>
              </w:rPr>
            </w:r>
            <w:r>
              <w:rPr>
                <w:noProof/>
                <w:webHidden/>
              </w:rPr>
              <w:fldChar w:fldCharType="separate"/>
            </w:r>
            <w:r w:rsidR="00194124">
              <w:rPr>
                <w:noProof/>
                <w:webHidden/>
              </w:rPr>
              <w:t>2</w:t>
            </w:r>
            <w:r>
              <w:rPr>
                <w:noProof/>
                <w:webHidden/>
              </w:rPr>
              <w:fldChar w:fldCharType="end"/>
            </w:r>
          </w:hyperlink>
        </w:p>
        <w:p w:rsidR="004435D7" w:rsidRDefault="004435D7">
          <w:pPr>
            <w:pStyle w:val="TOC1"/>
            <w:tabs>
              <w:tab w:val="right" w:leader="dot" w:pos="9350"/>
            </w:tabs>
            <w:rPr>
              <w:noProof/>
              <w:lang w:eastAsia="en-US"/>
            </w:rPr>
          </w:pPr>
          <w:hyperlink w:anchor="_Toc335377432" w:history="1">
            <w:r w:rsidRPr="00F03CED">
              <w:rPr>
                <w:rStyle w:val="Hyperlink"/>
                <w:rFonts w:ascii="Times New Roman" w:hAnsi="Times New Roman" w:cs="Times New Roman"/>
                <w:noProof/>
              </w:rPr>
              <w:t>2.0 Overall Description</w:t>
            </w:r>
            <w:r>
              <w:rPr>
                <w:noProof/>
                <w:webHidden/>
              </w:rPr>
              <w:tab/>
            </w:r>
            <w:r>
              <w:rPr>
                <w:noProof/>
                <w:webHidden/>
              </w:rPr>
              <w:fldChar w:fldCharType="begin"/>
            </w:r>
            <w:r>
              <w:rPr>
                <w:noProof/>
                <w:webHidden/>
              </w:rPr>
              <w:instrText xml:space="preserve"> PAGEREF _Toc335377432 \h </w:instrText>
            </w:r>
            <w:r>
              <w:rPr>
                <w:noProof/>
                <w:webHidden/>
              </w:rPr>
            </w:r>
            <w:r>
              <w:rPr>
                <w:noProof/>
                <w:webHidden/>
              </w:rPr>
              <w:fldChar w:fldCharType="separate"/>
            </w:r>
            <w:r w:rsidR="00194124">
              <w:rPr>
                <w:noProof/>
                <w:webHidden/>
              </w:rPr>
              <w:t>2</w:t>
            </w:r>
            <w:r>
              <w:rPr>
                <w:noProof/>
                <w:webHidden/>
              </w:rPr>
              <w:fldChar w:fldCharType="end"/>
            </w:r>
          </w:hyperlink>
        </w:p>
        <w:p w:rsidR="004435D7" w:rsidRDefault="004435D7">
          <w:pPr>
            <w:pStyle w:val="TOC3"/>
            <w:tabs>
              <w:tab w:val="right" w:leader="dot" w:pos="9350"/>
            </w:tabs>
            <w:rPr>
              <w:noProof/>
              <w:lang w:eastAsia="en-US"/>
            </w:rPr>
          </w:pPr>
          <w:hyperlink w:anchor="_Toc335377433" w:history="1">
            <w:r w:rsidRPr="00F03CED">
              <w:rPr>
                <w:rStyle w:val="Hyperlink"/>
                <w:noProof/>
              </w:rPr>
              <w:t>2.1 System Description</w:t>
            </w:r>
            <w:r>
              <w:rPr>
                <w:noProof/>
                <w:webHidden/>
              </w:rPr>
              <w:tab/>
            </w:r>
            <w:r>
              <w:rPr>
                <w:noProof/>
                <w:webHidden/>
              </w:rPr>
              <w:fldChar w:fldCharType="begin"/>
            </w:r>
            <w:r>
              <w:rPr>
                <w:noProof/>
                <w:webHidden/>
              </w:rPr>
              <w:instrText xml:space="preserve"> PAGEREF _Toc335377433 \h </w:instrText>
            </w:r>
            <w:r>
              <w:rPr>
                <w:noProof/>
                <w:webHidden/>
              </w:rPr>
            </w:r>
            <w:r>
              <w:rPr>
                <w:noProof/>
                <w:webHidden/>
              </w:rPr>
              <w:fldChar w:fldCharType="separate"/>
            </w:r>
            <w:r w:rsidR="00194124">
              <w:rPr>
                <w:noProof/>
                <w:webHidden/>
              </w:rPr>
              <w:t>2</w:t>
            </w:r>
            <w:r>
              <w:rPr>
                <w:noProof/>
                <w:webHidden/>
              </w:rPr>
              <w:fldChar w:fldCharType="end"/>
            </w:r>
          </w:hyperlink>
        </w:p>
        <w:p w:rsidR="004435D7" w:rsidRDefault="004435D7">
          <w:pPr>
            <w:pStyle w:val="TOC3"/>
            <w:tabs>
              <w:tab w:val="right" w:leader="dot" w:pos="9350"/>
            </w:tabs>
            <w:rPr>
              <w:noProof/>
              <w:lang w:eastAsia="en-US"/>
            </w:rPr>
          </w:pPr>
          <w:hyperlink w:anchor="_Toc335377434" w:history="1">
            <w:r w:rsidRPr="00F03CED">
              <w:rPr>
                <w:rStyle w:val="Hyperlink"/>
                <w:noProof/>
              </w:rPr>
              <w:t>2.2 Purpose of the project</w:t>
            </w:r>
            <w:r>
              <w:rPr>
                <w:noProof/>
                <w:webHidden/>
              </w:rPr>
              <w:tab/>
            </w:r>
            <w:r>
              <w:rPr>
                <w:noProof/>
                <w:webHidden/>
              </w:rPr>
              <w:fldChar w:fldCharType="begin"/>
            </w:r>
            <w:r>
              <w:rPr>
                <w:noProof/>
                <w:webHidden/>
              </w:rPr>
              <w:instrText xml:space="preserve"> PAGEREF _Toc335377434 \h </w:instrText>
            </w:r>
            <w:r>
              <w:rPr>
                <w:noProof/>
                <w:webHidden/>
              </w:rPr>
            </w:r>
            <w:r>
              <w:rPr>
                <w:noProof/>
                <w:webHidden/>
              </w:rPr>
              <w:fldChar w:fldCharType="separate"/>
            </w:r>
            <w:r w:rsidR="00194124">
              <w:rPr>
                <w:noProof/>
                <w:webHidden/>
              </w:rPr>
              <w:t>2</w:t>
            </w:r>
            <w:r>
              <w:rPr>
                <w:noProof/>
                <w:webHidden/>
              </w:rPr>
              <w:fldChar w:fldCharType="end"/>
            </w:r>
          </w:hyperlink>
        </w:p>
        <w:p w:rsidR="004435D7" w:rsidRDefault="004435D7">
          <w:pPr>
            <w:pStyle w:val="TOC2"/>
            <w:tabs>
              <w:tab w:val="right" w:leader="dot" w:pos="9350"/>
            </w:tabs>
            <w:rPr>
              <w:noProof/>
              <w:lang w:eastAsia="en-US"/>
            </w:rPr>
          </w:pPr>
          <w:hyperlink w:anchor="_Toc335377435" w:history="1">
            <w:r w:rsidRPr="00F03CED">
              <w:rPr>
                <w:rStyle w:val="Hyperlink"/>
                <w:rFonts w:ascii="Times New Roman" w:hAnsi="Times New Roman" w:cs="Times New Roman"/>
                <w:noProof/>
              </w:rPr>
              <w:t>Challenges of Manual System</w:t>
            </w:r>
            <w:r>
              <w:rPr>
                <w:noProof/>
                <w:webHidden/>
              </w:rPr>
              <w:tab/>
            </w:r>
            <w:r>
              <w:rPr>
                <w:noProof/>
                <w:webHidden/>
              </w:rPr>
              <w:fldChar w:fldCharType="begin"/>
            </w:r>
            <w:r>
              <w:rPr>
                <w:noProof/>
                <w:webHidden/>
              </w:rPr>
              <w:instrText xml:space="preserve"> PAGEREF _Toc335377435 \h </w:instrText>
            </w:r>
            <w:r>
              <w:rPr>
                <w:noProof/>
                <w:webHidden/>
              </w:rPr>
            </w:r>
            <w:r>
              <w:rPr>
                <w:noProof/>
                <w:webHidden/>
              </w:rPr>
              <w:fldChar w:fldCharType="separate"/>
            </w:r>
            <w:r w:rsidR="00194124">
              <w:rPr>
                <w:noProof/>
                <w:webHidden/>
              </w:rPr>
              <w:t>2</w:t>
            </w:r>
            <w:r>
              <w:rPr>
                <w:noProof/>
                <w:webHidden/>
              </w:rPr>
              <w:fldChar w:fldCharType="end"/>
            </w:r>
          </w:hyperlink>
        </w:p>
        <w:p w:rsidR="004435D7" w:rsidRDefault="004435D7">
          <w:pPr>
            <w:pStyle w:val="TOC3"/>
            <w:tabs>
              <w:tab w:val="right" w:leader="dot" w:pos="9350"/>
            </w:tabs>
            <w:rPr>
              <w:noProof/>
              <w:lang w:eastAsia="en-US"/>
            </w:rPr>
          </w:pPr>
          <w:hyperlink w:anchor="_Toc335377436" w:history="1">
            <w:r w:rsidRPr="00F03CED">
              <w:rPr>
                <w:rStyle w:val="Hyperlink"/>
                <w:noProof/>
              </w:rPr>
              <w:t>2.3 Scope</w:t>
            </w:r>
            <w:r>
              <w:rPr>
                <w:noProof/>
                <w:webHidden/>
              </w:rPr>
              <w:tab/>
            </w:r>
            <w:r>
              <w:rPr>
                <w:noProof/>
                <w:webHidden/>
              </w:rPr>
              <w:fldChar w:fldCharType="begin"/>
            </w:r>
            <w:r>
              <w:rPr>
                <w:noProof/>
                <w:webHidden/>
              </w:rPr>
              <w:instrText xml:space="preserve"> PAGEREF _Toc335377436 \h </w:instrText>
            </w:r>
            <w:r>
              <w:rPr>
                <w:noProof/>
                <w:webHidden/>
              </w:rPr>
            </w:r>
            <w:r>
              <w:rPr>
                <w:noProof/>
                <w:webHidden/>
              </w:rPr>
              <w:fldChar w:fldCharType="separate"/>
            </w:r>
            <w:r w:rsidR="00194124">
              <w:rPr>
                <w:noProof/>
                <w:webHidden/>
              </w:rPr>
              <w:t>2</w:t>
            </w:r>
            <w:r>
              <w:rPr>
                <w:noProof/>
                <w:webHidden/>
              </w:rPr>
              <w:fldChar w:fldCharType="end"/>
            </w:r>
          </w:hyperlink>
        </w:p>
        <w:p w:rsidR="004435D7" w:rsidRDefault="004435D7">
          <w:pPr>
            <w:pStyle w:val="TOC3"/>
            <w:tabs>
              <w:tab w:val="right" w:leader="dot" w:pos="9350"/>
            </w:tabs>
            <w:rPr>
              <w:noProof/>
              <w:lang w:eastAsia="en-US"/>
            </w:rPr>
          </w:pPr>
          <w:hyperlink w:anchor="_Toc335377437" w:history="1">
            <w:r w:rsidRPr="00F03CED">
              <w:rPr>
                <w:rStyle w:val="Hyperlink"/>
                <w:noProof/>
              </w:rPr>
              <w:t>2.4 Approach</w:t>
            </w:r>
            <w:r>
              <w:rPr>
                <w:noProof/>
                <w:webHidden/>
              </w:rPr>
              <w:tab/>
            </w:r>
            <w:r>
              <w:rPr>
                <w:noProof/>
                <w:webHidden/>
              </w:rPr>
              <w:fldChar w:fldCharType="begin"/>
            </w:r>
            <w:r>
              <w:rPr>
                <w:noProof/>
                <w:webHidden/>
              </w:rPr>
              <w:instrText xml:space="preserve"> PAGEREF _Toc335377437 \h </w:instrText>
            </w:r>
            <w:r>
              <w:rPr>
                <w:noProof/>
                <w:webHidden/>
              </w:rPr>
            </w:r>
            <w:r>
              <w:rPr>
                <w:noProof/>
                <w:webHidden/>
              </w:rPr>
              <w:fldChar w:fldCharType="separate"/>
            </w:r>
            <w:r w:rsidR="00194124">
              <w:rPr>
                <w:noProof/>
                <w:webHidden/>
              </w:rPr>
              <w:t>2</w:t>
            </w:r>
            <w:r>
              <w:rPr>
                <w:noProof/>
                <w:webHidden/>
              </w:rPr>
              <w:fldChar w:fldCharType="end"/>
            </w:r>
          </w:hyperlink>
        </w:p>
        <w:p w:rsidR="004435D7" w:rsidRDefault="004435D7">
          <w:pPr>
            <w:pStyle w:val="TOC3"/>
            <w:tabs>
              <w:tab w:val="right" w:leader="dot" w:pos="9350"/>
            </w:tabs>
            <w:rPr>
              <w:noProof/>
              <w:lang w:eastAsia="en-US"/>
            </w:rPr>
          </w:pPr>
          <w:hyperlink w:anchor="_Toc335377438" w:history="1">
            <w:r w:rsidRPr="00F03CED">
              <w:rPr>
                <w:rStyle w:val="Hyperlink"/>
                <w:noProof/>
              </w:rPr>
              <w:t>2,5 Features Of the system</w:t>
            </w:r>
            <w:r>
              <w:rPr>
                <w:noProof/>
                <w:webHidden/>
              </w:rPr>
              <w:tab/>
            </w:r>
            <w:r>
              <w:rPr>
                <w:noProof/>
                <w:webHidden/>
              </w:rPr>
              <w:fldChar w:fldCharType="begin"/>
            </w:r>
            <w:r>
              <w:rPr>
                <w:noProof/>
                <w:webHidden/>
              </w:rPr>
              <w:instrText xml:space="preserve"> PAGEREF _Toc335377438 \h </w:instrText>
            </w:r>
            <w:r>
              <w:rPr>
                <w:noProof/>
                <w:webHidden/>
              </w:rPr>
            </w:r>
            <w:r>
              <w:rPr>
                <w:noProof/>
                <w:webHidden/>
              </w:rPr>
              <w:fldChar w:fldCharType="separate"/>
            </w:r>
            <w:r w:rsidR="00194124">
              <w:rPr>
                <w:noProof/>
                <w:webHidden/>
              </w:rPr>
              <w:t>3</w:t>
            </w:r>
            <w:r>
              <w:rPr>
                <w:noProof/>
                <w:webHidden/>
              </w:rPr>
              <w:fldChar w:fldCharType="end"/>
            </w:r>
          </w:hyperlink>
        </w:p>
        <w:p w:rsidR="004435D7" w:rsidRDefault="004435D7">
          <w:pPr>
            <w:pStyle w:val="TOC1"/>
            <w:tabs>
              <w:tab w:val="right" w:leader="dot" w:pos="9350"/>
            </w:tabs>
            <w:rPr>
              <w:noProof/>
              <w:lang w:eastAsia="en-US"/>
            </w:rPr>
          </w:pPr>
          <w:hyperlink w:anchor="_Toc335377439" w:history="1">
            <w:r w:rsidRPr="00F03CED">
              <w:rPr>
                <w:rStyle w:val="Hyperlink"/>
                <w:noProof/>
              </w:rPr>
              <w:t>3.0 Users</w:t>
            </w:r>
            <w:r>
              <w:rPr>
                <w:noProof/>
                <w:webHidden/>
              </w:rPr>
              <w:tab/>
            </w:r>
            <w:r>
              <w:rPr>
                <w:noProof/>
                <w:webHidden/>
              </w:rPr>
              <w:fldChar w:fldCharType="begin"/>
            </w:r>
            <w:r>
              <w:rPr>
                <w:noProof/>
                <w:webHidden/>
              </w:rPr>
              <w:instrText xml:space="preserve"> PAGEREF _Toc335377439 \h </w:instrText>
            </w:r>
            <w:r>
              <w:rPr>
                <w:noProof/>
                <w:webHidden/>
              </w:rPr>
            </w:r>
            <w:r>
              <w:rPr>
                <w:noProof/>
                <w:webHidden/>
              </w:rPr>
              <w:fldChar w:fldCharType="separate"/>
            </w:r>
            <w:r w:rsidR="00194124">
              <w:rPr>
                <w:noProof/>
                <w:webHidden/>
              </w:rPr>
              <w:t>3</w:t>
            </w:r>
            <w:r>
              <w:rPr>
                <w:noProof/>
                <w:webHidden/>
              </w:rPr>
              <w:fldChar w:fldCharType="end"/>
            </w:r>
          </w:hyperlink>
        </w:p>
        <w:p w:rsidR="004435D7" w:rsidRDefault="004435D7">
          <w:pPr>
            <w:pStyle w:val="TOC3"/>
            <w:tabs>
              <w:tab w:val="right" w:leader="dot" w:pos="9350"/>
            </w:tabs>
            <w:rPr>
              <w:noProof/>
              <w:lang w:eastAsia="en-US"/>
            </w:rPr>
          </w:pPr>
          <w:hyperlink w:anchor="_Toc335377440" w:history="1">
            <w:r w:rsidRPr="00F03CED">
              <w:rPr>
                <w:rStyle w:val="Hyperlink"/>
                <w:rFonts w:ascii="Times New Roman" w:hAnsi="Times New Roman" w:cs="Times New Roman"/>
                <w:noProof/>
              </w:rPr>
              <w:t>3.1 Primary users</w:t>
            </w:r>
            <w:r>
              <w:rPr>
                <w:noProof/>
                <w:webHidden/>
              </w:rPr>
              <w:tab/>
            </w:r>
            <w:r>
              <w:rPr>
                <w:noProof/>
                <w:webHidden/>
              </w:rPr>
              <w:fldChar w:fldCharType="begin"/>
            </w:r>
            <w:r>
              <w:rPr>
                <w:noProof/>
                <w:webHidden/>
              </w:rPr>
              <w:instrText xml:space="preserve"> PAGEREF _Toc335377440 \h </w:instrText>
            </w:r>
            <w:r>
              <w:rPr>
                <w:noProof/>
                <w:webHidden/>
              </w:rPr>
            </w:r>
            <w:r>
              <w:rPr>
                <w:noProof/>
                <w:webHidden/>
              </w:rPr>
              <w:fldChar w:fldCharType="separate"/>
            </w:r>
            <w:r w:rsidR="00194124">
              <w:rPr>
                <w:noProof/>
                <w:webHidden/>
              </w:rPr>
              <w:t>3</w:t>
            </w:r>
            <w:r>
              <w:rPr>
                <w:noProof/>
                <w:webHidden/>
              </w:rPr>
              <w:fldChar w:fldCharType="end"/>
            </w:r>
          </w:hyperlink>
        </w:p>
        <w:p w:rsidR="004435D7" w:rsidRDefault="004435D7">
          <w:pPr>
            <w:pStyle w:val="TOC3"/>
            <w:tabs>
              <w:tab w:val="right" w:leader="dot" w:pos="9350"/>
            </w:tabs>
            <w:rPr>
              <w:noProof/>
              <w:lang w:eastAsia="en-US"/>
            </w:rPr>
          </w:pPr>
          <w:hyperlink w:anchor="_Toc335377441" w:history="1">
            <w:r w:rsidRPr="00F03CED">
              <w:rPr>
                <w:rStyle w:val="Hyperlink"/>
                <w:rFonts w:ascii="Times New Roman" w:hAnsi="Times New Roman" w:cs="Times New Roman"/>
                <w:noProof/>
              </w:rPr>
              <w:t>3.2 Secondary users</w:t>
            </w:r>
            <w:r>
              <w:rPr>
                <w:noProof/>
                <w:webHidden/>
              </w:rPr>
              <w:tab/>
            </w:r>
            <w:r>
              <w:rPr>
                <w:noProof/>
                <w:webHidden/>
              </w:rPr>
              <w:fldChar w:fldCharType="begin"/>
            </w:r>
            <w:r>
              <w:rPr>
                <w:noProof/>
                <w:webHidden/>
              </w:rPr>
              <w:instrText xml:space="preserve"> PAGEREF _Toc335377441 \h </w:instrText>
            </w:r>
            <w:r>
              <w:rPr>
                <w:noProof/>
                <w:webHidden/>
              </w:rPr>
            </w:r>
            <w:r>
              <w:rPr>
                <w:noProof/>
                <w:webHidden/>
              </w:rPr>
              <w:fldChar w:fldCharType="separate"/>
            </w:r>
            <w:r w:rsidR="00194124">
              <w:rPr>
                <w:noProof/>
                <w:webHidden/>
              </w:rPr>
              <w:t>3</w:t>
            </w:r>
            <w:r>
              <w:rPr>
                <w:noProof/>
                <w:webHidden/>
              </w:rPr>
              <w:fldChar w:fldCharType="end"/>
            </w:r>
          </w:hyperlink>
        </w:p>
        <w:p w:rsidR="004435D7" w:rsidRDefault="004435D7">
          <w:pPr>
            <w:pStyle w:val="TOC1"/>
            <w:tabs>
              <w:tab w:val="right" w:leader="dot" w:pos="9350"/>
            </w:tabs>
            <w:rPr>
              <w:noProof/>
              <w:lang w:eastAsia="en-US"/>
            </w:rPr>
          </w:pPr>
          <w:hyperlink w:anchor="_Toc335377442" w:history="1">
            <w:r w:rsidRPr="00F03CED">
              <w:rPr>
                <w:rStyle w:val="Hyperlink"/>
                <w:noProof/>
              </w:rPr>
              <w:t>4.0 Systems Modules</w:t>
            </w:r>
            <w:r>
              <w:rPr>
                <w:noProof/>
                <w:webHidden/>
              </w:rPr>
              <w:tab/>
            </w:r>
            <w:r>
              <w:rPr>
                <w:noProof/>
                <w:webHidden/>
              </w:rPr>
              <w:fldChar w:fldCharType="begin"/>
            </w:r>
            <w:r>
              <w:rPr>
                <w:noProof/>
                <w:webHidden/>
              </w:rPr>
              <w:instrText xml:space="preserve"> PAGEREF _Toc335377442 \h </w:instrText>
            </w:r>
            <w:r>
              <w:rPr>
                <w:noProof/>
                <w:webHidden/>
              </w:rPr>
            </w:r>
            <w:r>
              <w:rPr>
                <w:noProof/>
                <w:webHidden/>
              </w:rPr>
              <w:fldChar w:fldCharType="separate"/>
            </w:r>
            <w:r w:rsidR="00194124">
              <w:rPr>
                <w:noProof/>
                <w:webHidden/>
              </w:rPr>
              <w:t>3</w:t>
            </w:r>
            <w:r>
              <w:rPr>
                <w:noProof/>
                <w:webHidden/>
              </w:rPr>
              <w:fldChar w:fldCharType="end"/>
            </w:r>
          </w:hyperlink>
        </w:p>
        <w:p w:rsidR="004435D7" w:rsidRDefault="004435D7">
          <w:pPr>
            <w:pStyle w:val="TOC2"/>
            <w:tabs>
              <w:tab w:val="right" w:leader="dot" w:pos="9350"/>
            </w:tabs>
            <w:rPr>
              <w:noProof/>
              <w:lang w:eastAsia="en-US"/>
            </w:rPr>
          </w:pPr>
          <w:hyperlink w:anchor="_Toc335377443" w:history="1">
            <w:r w:rsidRPr="00F03CED">
              <w:rPr>
                <w:rStyle w:val="Hyperlink"/>
                <w:noProof/>
              </w:rPr>
              <w:t>4.1 Sales</w:t>
            </w:r>
            <w:r>
              <w:rPr>
                <w:noProof/>
                <w:webHidden/>
              </w:rPr>
              <w:tab/>
            </w:r>
            <w:r>
              <w:rPr>
                <w:noProof/>
                <w:webHidden/>
              </w:rPr>
              <w:fldChar w:fldCharType="begin"/>
            </w:r>
            <w:r>
              <w:rPr>
                <w:noProof/>
                <w:webHidden/>
              </w:rPr>
              <w:instrText xml:space="preserve"> PAGEREF _Toc335377443 \h </w:instrText>
            </w:r>
            <w:r>
              <w:rPr>
                <w:noProof/>
                <w:webHidden/>
              </w:rPr>
            </w:r>
            <w:r>
              <w:rPr>
                <w:noProof/>
                <w:webHidden/>
              </w:rPr>
              <w:fldChar w:fldCharType="separate"/>
            </w:r>
            <w:r w:rsidR="00194124">
              <w:rPr>
                <w:noProof/>
                <w:webHidden/>
              </w:rPr>
              <w:t>4</w:t>
            </w:r>
            <w:r>
              <w:rPr>
                <w:noProof/>
                <w:webHidden/>
              </w:rPr>
              <w:fldChar w:fldCharType="end"/>
            </w:r>
          </w:hyperlink>
        </w:p>
        <w:p w:rsidR="004435D7" w:rsidRDefault="004435D7">
          <w:pPr>
            <w:pStyle w:val="TOC2"/>
            <w:tabs>
              <w:tab w:val="right" w:leader="dot" w:pos="9350"/>
            </w:tabs>
            <w:rPr>
              <w:noProof/>
              <w:lang w:eastAsia="en-US"/>
            </w:rPr>
          </w:pPr>
          <w:hyperlink w:anchor="_Toc335377444" w:history="1">
            <w:r w:rsidRPr="00F03CED">
              <w:rPr>
                <w:rStyle w:val="Hyperlink"/>
                <w:noProof/>
              </w:rPr>
              <w:t>4.2 Purchases</w:t>
            </w:r>
            <w:r>
              <w:rPr>
                <w:noProof/>
                <w:webHidden/>
              </w:rPr>
              <w:tab/>
            </w:r>
            <w:r>
              <w:rPr>
                <w:noProof/>
                <w:webHidden/>
              </w:rPr>
              <w:fldChar w:fldCharType="begin"/>
            </w:r>
            <w:r>
              <w:rPr>
                <w:noProof/>
                <w:webHidden/>
              </w:rPr>
              <w:instrText xml:space="preserve"> PAGEREF _Toc335377444 \h </w:instrText>
            </w:r>
            <w:r>
              <w:rPr>
                <w:noProof/>
                <w:webHidden/>
              </w:rPr>
            </w:r>
            <w:r>
              <w:rPr>
                <w:noProof/>
                <w:webHidden/>
              </w:rPr>
              <w:fldChar w:fldCharType="separate"/>
            </w:r>
            <w:r w:rsidR="00194124">
              <w:rPr>
                <w:noProof/>
                <w:webHidden/>
              </w:rPr>
              <w:t>5</w:t>
            </w:r>
            <w:r>
              <w:rPr>
                <w:noProof/>
                <w:webHidden/>
              </w:rPr>
              <w:fldChar w:fldCharType="end"/>
            </w:r>
          </w:hyperlink>
        </w:p>
        <w:p w:rsidR="004435D7" w:rsidRDefault="004435D7">
          <w:pPr>
            <w:pStyle w:val="TOC2"/>
            <w:tabs>
              <w:tab w:val="right" w:leader="dot" w:pos="9350"/>
            </w:tabs>
            <w:rPr>
              <w:noProof/>
              <w:lang w:eastAsia="en-US"/>
            </w:rPr>
          </w:pPr>
          <w:hyperlink w:anchor="_Toc335377445" w:history="1">
            <w:r w:rsidRPr="00F03CED">
              <w:rPr>
                <w:rStyle w:val="Hyperlink"/>
                <w:rFonts w:ascii="Times New Roman" w:hAnsi="Times New Roman" w:cs="Times New Roman"/>
                <w:noProof/>
              </w:rPr>
              <w:t>4.3 Procurement</w:t>
            </w:r>
            <w:r>
              <w:rPr>
                <w:noProof/>
                <w:webHidden/>
              </w:rPr>
              <w:tab/>
            </w:r>
            <w:r>
              <w:rPr>
                <w:noProof/>
                <w:webHidden/>
              </w:rPr>
              <w:fldChar w:fldCharType="begin"/>
            </w:r>
            <w:r>
              <w:rPr>
                <w:noProof/>
                <w:webHidden/>
              </w:rPr>
              <w:instrText xml:space="preserve"> PAGEREF _Toc335377445 \h </w:instrText>
            </w:r>
            <w:r>
              <w:rPr>
                <w:noProof/>
                <w:webHidden/>
              </w:rPr>
            </w:r>
            <w:r>
              <w:rPr>
                <w:noProof/>
                <w:webHidden/>
              </w:rPr>
              <w:fldChar w:fldCharType="separate"/>
            </w:r>
            <w:r w:rsidR="00194124">
              <w:rPr>
                <w:noProof/>
                <w:webHidden/>
              </w:rPr>
              <w:t>6</w:t>
            </w:r>
            <w:r>
              <w:rPr>
                <w:noProof/>
                <w:webHidden/>
              </w:rPr>
              <w:fldChar w:fldCharType="end"/>
            </w:r>
          </w:hyperlink>
        </w:p>
        <w:p w:rsidR="004435D7" w:rsidRDefault="004435D7">
          <w:pPr>
            <w:pStyle w:val="TOC3"/>
            <w:tabs>
              <w:tab w:val="right" w:leader="dot" w:pos="9350"/>
            </w:tabs>
            <w:rPr>
              <w:noProof/>
              <w:lang w:eastAsia="en-US"/>
            </w:rPr>
          </w:pPr>
          <w:hyperlink w:anchor="_Toc335377446" w:history="1">
            <w:r w:rsidRPr="00F03CED">
              <w:rPr>
                <w:rStyle w:val="Hyperlink"/>
                <w:rFonts w:ascii="Times New Roman" w:hAnsi="Times New Roman" w:cs="Times New Roman"/>
                <w:noProof/>
              </w:rPr>
              <w:t>4.3.1 Objectives</w:t>
            </w:r>
            <w:r>
              <w:rPr>
                <w:noProof/>
                <w:webHidden/>
              </w:rPr>
              <w:tab/>
            </w:r>
            <w:r>
              <w:rPr>
                <w:noProof/>
                <w:webHidden/>
              </w:rPr>
              <w:fldChar w:fldCharType="begin"/>
            </w:r>
            <w:r>
              <w:rPr>
                <w:noProof/>
                <w:webHidden/>
              </w:rPr>
              <w:instrText xml:space="preserve"> PAGEREF _Toc335377446 \h </w:instrText>
            </w:r>
            <w:r>
              <w:rPr>
                <w:noProof/>
                <w:webHidden/>
              </w:rPr>
            </w:r>
            <w:r>
              <w:rPr>
                <w:noProof/>
                <w:webHidden/>
              </w:rPr>
              <w:fldChar w:fldCharType="separate"/>
            </w:r>
            <w:r w:rsidR="00194124">
              <w:rPr>
                <w:noProof/>
                <w:webHidden/>
              </w:rPr>
              <w:t>6</w:t>
            </w:r>
            <w:r>
              <w:rPr>
                <w:noProof/>
                <w:webHidden/>
              </w:rPr>
              <w:fldChar w:fldCharType="end"/>
            </w:r>
          </w:hyperlink>
        </w:p>
        <w:p w:rsidR="004435D7" w:rsidRDefault="004435D7">
          <w:pPr>
            <w:pStyle w:val="TOC3"/>
            <w:tabs>
              <w:tab w:val="right" w:leader="dot" w:pos="9350"/>
            </w:tabs>
            <w:rPr>
              <w:noProof/>
              <w:lang w:eastAsia="en-US"/>
            </w:rPr>
          </w:pPr>
          <w:hyperlink w:anchor="_Toc335377447" w:history="1">
            <w:r w:rsidRPr="00F03CED">
              <w:rPr>
                <w:rStyle w:val="Hyperlink"/>
                <w:rFonts w:ascii="Times New Roman" w:hAnsi="Times New Roman" w:cs="Times New Roman"/>
                <w:noProof/>
              </w:rPr>
              <w:t>4.3.2 Details</w:t>
            </w:r>
            <w:r>
              <w:rPr>
                <w:noProof/>
                <w:webHidden/>
              </w:rPr>
              <w:tab/>
            </w:r>
            <w:r>
              <w:rPr>
                <w:noProof/>
                <w:webHidden/>
              </w:rPr>
              <w:fldChar w:fldCharType="begin"/>
            </w:r>
            <w:r>
              <w:rPr>
                <w:noProof/>
                <w:webHidden/>
              </w:rPr>
              <w:instrText xml:space="preserve"> PAGEREF _Toc335377447 \h </w:instrText>
            </w:r>
            <w:r>
              <w:rPr>
                <w:noProof/>
                <w:webHidden/>
              </w:rPr>
            </w:r>
            <w:r>
              <w:rPr>
                <w:noProof/>
                <w:webHidden/>
              </w:rPr>
              <w:fldChar w:fldCharType="separate"/>
            </w:r>
            <w:r w:rsidR="00194124">
              <w:rPr>
                <w:noProof/>
                <w:webHidden/>
              </w:rPr>
              <w:t>6</w:t>
            </w:r>
            <w:r>
              <w:rPr>
                <w:noProof/>
                <w:webHidden/>
              </w:rPr>
              <w:fldChar w:fldCharType="end"/>
            </w:r>
          </w:hyperlink>
        </w:p>
        <w:p w:rsidR="004435D7" w:rsidRDefault="004435D7">
          <w:pPr>
            <w:pStyle w:val="TOC2"/>
            <w:tabs>
              <w:tab w:val="right" w:leader="dot" w:pos="9350"/>
            </w:tabs>
            <w:rPr>
              <w:noProof/>
              <w:lang w:eastAsia="en-US"/>
            </w:rPr>
          </w:pPr>
          <w:hyperlink w:anchor="_Toc335377448" w:history="1">
            <w:r w:rsidRPr="00F03CED">
              <w:rPr>
                <w:rStyle w:val="Hyperlink"/>
                <w:rFonts w:ascii="Times New Roman" w:hAnsi="Times New Roman" w:cs="Times New Roman"/>
                <w:noProof/>
              </w:rPr>
              <w:t>4.4 Store management</w:t>
            </w:r>
            <w:r>
              <w:rPr>
                <w:noProof/>
                <w:webHidden/>
              </w:rPr>
              <w:tab/>
            </w:r>
            <w:r>
              <w:rPr>
                <w:noProof/>
                <w:webHidden/>
              </w:rPr>
              <w:fldChar w:fldCharType="begin"/>
            </w:r>
            <w:r>
              <w:rPr>
                <w:noProof/>
                <w:webHidden/>
              </w:rPr>
              <w:instrText xml:space="preserve"> PAGEREF _Toc335377448 \h </w:instrText>
            </w:r>
            <w:r>
              <w:rPr>
                <w:noProof/>
                <w:webHidden/>
              </w:rPr>
            </w:r>
            <w:r>
              <w:rPr>
                <w:noProof/>
                <w:webHidden/>
              </w:rPr>
              <w:fldChar w:fldCharType="separate"/>
            </w:r>
            <w:r w:rsidR="00194124">
              <w:rPr>
                <w:noProof/>
                <w:webHidden/>
              </w:rPr>
              <w:t>10</w:t>
            </w:r>
            <w:r>
              <w:rPr>
                <w:noProof/>
                <w:webHidden/>
              </w:rPr>
              <w:fldChar w:fldCharType="end"/>
            </w:r>
          </w:hyperlink>
        </w:p>
        <w:p w:rsidR="004435D7" w:rsidRDefault="004435D7">
          <w:pPr>
            <w:pStyle w:val="TOC3"/>
            <w:tabs>
              <w:tab w:val="right" w:leader="dot" w:pos="9350"/>
            </w:tabs>
            <w:rPr>
              <w:noProof/>
              <w:lang w:eastAsia="en-US"/>
            </w:rPr>
          </w:pPr>
          <w:hyperlink w:anchor="_Toc335377449" w:history="1">
            <w:r w:rsidRPr="00F03CED">
              <w:rPr>
                <w:rStyle w:val="Hyperlink"/>
                <w:rFonts w:ascii="Times New Roman" w:hAnsi="Times New Roman" w:cs="Times New Roman"/>
                <w:noProof/>
              </w:rPr>
              <w:t>4.4.1 Objectives</w:t>
            </w:r>
            <w:r>
              <w:rPr>
                <w:noProof/>
                <w:webHidden/>
              </w:rPr>
              <w:tab/>
            </w:r>
            <w:r>
              <w:rPr>
                <w:noProof/>
                <w:webHidden/>
              </w:rPr>
              <w:fldChar w:fldCharType="begin"/>
            </w:r>
            <w:r>
              <w:rPr>
                <w:noProof/>
                <w:webHidden/>
              </w:rPr>
              <w:instrText xml:space="preserve"> PAGEREF _Toc335377449 \h </w:instrText>
            </w:r>
            <w:r>
              <w:rPr>
                <w:noProof/>
                <w:webHidden/>
              </w:rPr>
            </w:r>
            <w:r>
              <w:rPr>
                <w:noProof/>
                <w:webHidden/>
              </w:rPr>
              <w:fldChar w:fldCharType="separate"/>
            </w:r>
            <w:r w:rsidR="00194124">
              <w:rPr>
                <w:noProof/>
                <w:webHidden/>
              </w:rPr>
              <w:t>10</w:t>
            </w:r>
            <w:r>
              <w:rPr>
                <w:noProof/>
                <w:webHidden/>
              </w:rPr>
              <w:fldChar w:fldCharType="end"/>
            </w:r>
          </w:hyperlink>
        </w:p>
        <w:p w:rsidR="004435D7" w:rsidRDefault="004435D7">
          <w:pPr>
            <w:pStyle w:val="TOC3"/>
            <w:tabs>
              <w:tab w:val="right" w:leader="dot" w:pos="9350"/>
            </w:tabs>
            <w:rPr>
              <w:noProof/>
              <w:lang w:eastAsia="en-US"/>
            </w:rPr>
          </w:pPr>
          <w:hyperlink w:anchor="_Toc335377450" w:history="1">
            <w:r w:rsidRPr="00F03CED">
              <w:rPr>
                <w:rStyle w:val="Hyperlink"/>
                <w:rFonts w:ascii="Times New Roman" w:hAnsi="Times New Roman" w:cs="Times New Roman"/>
                <w:noProof/>
              </w:rPr>
              <w:t>4.4.2 Inventory management</w:t>
            </w:r>
            <w:r>
              <w:rPr>
                <w:noProof/>
                <w:webHidden/>
              </w:rPr>
              <w:tab/>
            </w:r>
            <w:r>
              <w:rPr>
                <w:noProof/>
                <w:webHidden/>
              </w:rPr>
              <w:fldChar w:fldCharType="begin"/>
            </w:r>
            <w:r>
              <w:rPr>
                <w:noProof/>
                <w:webHidden/>
              </w:rPr>
              <w:instrText xml:space="preserve"> PAGEREF _Toc335377450 \h </w:instrText>
            </w:r>
            <w:r>
              <w:rPr>
                <w:noProof/>
                <w:webHidden/>
              </w:rPr>
            </w:r>
            <w:r>
              <w:rPr>
                <w:noProof/>
                <w:webHidden/>
              </w:rPr>
              <w:fldChar w:fldCharType="separate"/>
            </w:r>
            <w:r w:rsidR="00194124">
              <w:rPr>
                <w:noProof/>
                <w:webHidden/>
              </w:rPr>
              <w:t>10</w:t>
            </w:r>
            <w:r>
              <w:rPr>
                <w:noProof/>
                <w:webHidden/>
              </w:rPr>
              <w:fldChar w:fldCharType="end"/>
            </w:r>
          </w:hyperlink>
        </w:p>
        <w:p w:rsidR="004435D7" w:rsidRDefault="004435D7">
          <w:pPr>
            <w:pStyle w:val="TOC3"/>
            <w:tabs>
              <w:tab w:val="right" w:leader="dot" w:pos="9350"/>
            </w:tabs>
            <w:rPr>
              <w:noProof/>
              <w:lang w:eastAsia="en-US"/>
            </w:rPr>
          </w:pPr>
          <w:hyperlink w:anchor="_Toc335377451" w:history="1">
            <w:r w:rsidRPr="00F03CED">
              <w:rPr>
                <w:rStyle w:val="Hyperlink"/>
                <w:rFonts w:ascii="Times New Roman" w:hAnsi="Times New Roman" w:cs="Times New Roman"/>
                <w:noProof/>
              </w:rPr>
              <w:t>4.4.3 Asset management</w:t>
            </w:r>
            <w:r>
              <w:rPr>
                <w:noProof/>
                <w:webHidden/>
              </w:rPr>
              <w:tab/>
            </w:r>
            <w:r>
              <w:rPr>
                <w:noProof/>
                <w:webHidden/>
              </w:rPr>
              <w:fldChar w:fldCharType="begin"/>
            </w:r>
            <w:r>
              <w:rPr>
                <w:noProof/>
                <w:webHidden/>
              </w:rPr>
              <w:instrText xml:space="preserve"> PAGEREF _Toc335377451 \h </w:instrText>
            </w:r>
            <w:r>
              <w:rPr>
                <w:noProof/>
                <w:webHidden/>
              </w:rPr>
            </w:r>
            <w:r>
              <w:rPr>
                <w:noProof/>
                <w:webHidden/>
              </w:rPr>
              <w:fldChar w:fldCharType="separate"/>
            </w:r>
            <w:r w:rsidR="00194124">
              <w:rPr>
                <w:noProof/>
                <w:webHidden/>
              </w:rPr>
              <w:t>11</w:t>
            </w:r>
            <w:r>
              <w:rPr>
                <w:noProof/>
                <w:webHidden/>
              </w:rPr>
              <w:fldChar w:fldCharType="end"/>
            </w:r>
          </w:hyperlink>
        </w:p>
        <w:p w:rsidR="004435D7" w:rsidRDefault="004435D7">
          <w:pPr>
            <w:pStyle w:val="TOC1"/>
            <w:tabs>
              <w:tab w:val="right" w:leader="dot" w:pos="9350"/>
            </w:tabs>
            <w:rPr>
              <w:noProof/>
              <w:lang w:eastAsia="en-US"/>
            </w:rPr>
          </w:pPr>
          <w:hyperlink w:anchor="_Toc335377452" w:history="1">
            <w:r w:rsidRPr="00F03CED">
              <w:rPr>
                <w:rStyle w:val="Hyperlink"/>
                <w:noProof/>
              </w:rPr>
              <w:t>5.0 Overall Interlink of modules</w:t>
            </w:r>
            <w:r>
              <w:rPr>
                <w:noProof/>
                <w:webHidden/>
              </w:rPr>
              <w:tab/>
            </w:r>
            <w:r>
              <w:rPr>
                <w:noProof/>
                <w:webHidden/>
              </w:rPr>
              <w:fldChar w:fldCharType="begin"/>
            </w:r>
            <w:r>
              <w:rPr>
                <w:noProof/>
                <w:webHidden/>
              </w:rPr>
              <w:instrText xml:space="preserve"> PAGEREF _Toc335377452 \h </w:instrText>
            </w:r>
            <w:r>
              <w:rPr>
                <w:noProof/>
                <w:webHidden/>
              </w:rPr>
            </w:r>
            <w:r>
              <w:rPr>
                <w:noProof/>
                <w:webHidden/>
              </w:rPr>
              <w:fldChar w:fldCharType="separate"/>
            </w:r>
            <w:r w:rsidR="00194124">
              <w:rPr>
                <w:noProof/>
                <w:webHidden/>
              </w:rPr>
              <w:t>11</w:t>
            </w:r>
            <w:r>
              <w:rPr>
                <w:noProof/>
                <w:webHidden/>
              </w:rPr>
              <w:fldChar w:fldCharType="end"/>
            </w:r>
          </w:hyperlink>
        </w:p>
        <w:p w:rsidR="004435D7" w:rsidRDefault="004435D7">
          <w:pPr>
            <w:pStyle w:val="TOC1"/>
            <w:tabs>
              <w:tab w:val="right" w:leader="dot" w:pos="9350"/>
            </w:tabs>
            <w:rPr>
              <w:noProof/>
              <w:lang w:eastAsia="en-US"/>
            </w:rPr>
          </w:pPr>
          <w:hyperlink w:anchor="_Toc335377453" w:history="1">
            <w:r w:rsidRPr="00F03CED">
              <w:rPr>
                <w:rStyle w:val="Hyperlink"/>
                <w:noProof/>
              </w:rPr>
              <w:t>6.0 Development Schedule</w:t>
            </w:r>
            <w:r>
              <w:rPr>
                <w:noProof/>
                <w:webHidden/>
              </w:rPr>
              <w:tab/>
            </w:r>
            <w:r>
              <w:rPr>
                <w:noProof/>
                <w:webHidden/>
              </w:rPr>
              <w:fldChar w:fldCharType="begin"/>
            </w:r>
            <w:r>
              <w:rPr>
                <w:noProof/>
                <w:webHidden/>
              </w:rPr>
              <w:instrText xml:space="preserve"> PAGEREF _Toc335377453 \h </w:instrText>
            </w:r>
            <w:r>
              <w:rPr>
                <w:noProof/>
                <w:webHidden/>
              </w:rPr>
            </w:r>
            <w:r>
              <w:rPr>
                <w:noProof/>
                <w:webHidden/>
              </w:rPr>
              <w:fldChar w:fldCharType="separate"/>
            </w:r>
            <w:r w:rsidR="00194124">
              <w:rPr>
                <w:noProof/>
                <w:webHidden/>
              </w:rPr>
              <w:t>11</w:t>
            </w:r>
            <w:r>
              <w:rPr>
                <w:noProof/>
                <w:webHidden/>
              </w:rPr>
              <w:fldChar w:fldCharType="end"/>
            </w:r>
          </w:hyperlink>
        </w:p>
        <w:p w:rsidR="004435D7" w:rsidRDefault="004435D7">
          <w:r>
            <w:rPr>
              <w:b/>
              <w:bCs/>
              <w:noProof/>
            </w:rPr>
            <w:fldChar w:fldCharType="end"/>
          </w:r>
        </w:p>
      </w:sdtContent>
    </w:sdt>
    <w:p w:rsidR="00A61640" w:rsidRDefault="00A61640">
      <w:pPr>
        <w:rPr>
          <w:rFonts w:ascii="Times New Roman" w:hAnsi="Times New Roman" w:cs="Times New Roman"/>
        </w:rPr>
      </w:pPr>
    </w:p>
    <w:p w:rsidR="004435D7" w:rsidRDefault="004435D7">
      <w:pPr>
        <w:rPr>
          <w:rFonts w:ascii="Times New Roman" w:hAnsi="Times New Roman" w:cs="Times New Roman"/>
        </w:rPr>
      </w:pPr>
    </w:p>
    <w:p w:rsidR="004435D7" w:rsidRPr="00250A42" w:rsidRDefault="004435D7">
      <w:pPr>
        <w:rPr>
          <w:rFonts w:ascii="Times New Roman" w:hAnsi="Times New Roman" w:cs="Times New Roman"/>
        </w:rPr>
      </w:pPr>
    </w:p>
    <w:p w:rsidR="00194124" w:rsidRDefault="00194124" w:rsidP="00194124">
      <w:pPr>
        <w:pStyle w:val="Heading1"/>
        <w:ind w:left="360"/>
        <w:rPr>
          <w:rFonts w:ascii="Times New Roman" w:hAnsi="Times New Roman" w:cs="Times New Roman"/>
          <w:sz w:val="22"/>
          <w:szCs w:val="22"/>
        </w:rPr>
      </w:pPr>
      <w:bookmarkStart w:id="0" w:name="_Toc335377431"/>
    </w:p>
    <w:p w:rsidR="00A61640" w:rsidRDefault="00A61640" w:rsidP="00BE09ED">
      <w:pPr>
        <w:pStyle w:val="Heading1"/>
        <w:numPr>
          <w:ilvl w:val="0"/>
          <w:numId w:val="21"/>
        </w:numPr>
        <w:rPr>
          <w:rFonts w:ascii="Times New Roman" w:hAnsi="Times New Roman" w:cs="Times New Roman"/>
          <w:sz w:val="22"/>
          <w:szCs w:val="22"/>
        </w:rPr>
      </w:pPr>
      <w:r w:rsidRPr="00250A42">
        <w:rPr>
          <w:rFonts w:ascii="Times New Roman" w:hAnsi="Times New Roman" w:cs="Times New Roman"/>
          <w:sz w:val="22"/>
          <w:szCs w:val="22"/>
        </w:rPr>
        <w:t>Abstract</w:t>
      </w:r>
      <w:bookmarkEnd w:id="0"/>
    </w:p>
    <w:p w:rsidR="00BE09ED" w:rsidRPr="00BE09ED" w:rsidRDefault="00BE09ED" w:rsidP="00BE09ED"/>
    <w:p w:rsidR="008965FB" w:rsidRPr="00250A42" w:rsidRDefault="00A61640" w:rsidP="00A61640">
      <w:pPr>
        <w:autoSpaceDE w:val="0"/>
        <w:autoSpaceDN w:val="0"/>
        <w:adjustRightInd w:val="0"/>
        <w:spacing w:after="0" w:line="240" w:lineRule="auto"/>
        <w:rPr>
          <w:rFonts w:ascii="Times New Roman" w:hAnsi="Times New Roman" w:cs="Times New Roman"/>
        </w:rPr>
      </w:pPr>
      <w:r w:rsidRPr="00250A42">
        <w:rPr>
          <w:rFonts w:ascii="Times New Roman" w:hAnsi="Times New Roman" w:cs="Times New Roman"/>
        </w:rPr>
        <w:t>This Specification document describes a</w:t>
      </w:r>
      <w:r w:rsidR="008965FB" w:rsidRPr="00250A42">
        <w:rPr>
          <w:rFonts w:ascii="Times New Roman" w:hAnsi="Times New Roman" w:cs="Times New Roman"/>
        </w:rPr>
        <w:t>n</w:t>
      </w:r>
      <w:r w:rsidRPr="00250A42">
        <w:rPr>
          <w:rFonts w:ascii="Times New Roman" w:hAnsi="Times New Roman" w:cs="Times New Roman"/>
        </w:rPr>
        <w:t xml:space="preserve"> Accounting application that </w:t>
      </w:r>
      <w:r w:rsidR="008965FB" w:rsidRPr="00250A42">
        <w:rPr>
          <w:rFonts w:ascii="Times New Roman" w:hAnsi="Times New Roman" w:cs="Times New Roman"/>
        </w:rPr>
        <w:t>is to help business enterprises and organizations manage and keep track of theirs financial records</w:t>
      </w:r>
      <w:r w:rsidRPr="00250A42">
        <w:rPr>
          <w:rFonts w:ascii="Times New Roman" w:hAnsi="Times New Roman" w:cs="Times New Roman"/>
        </w:rPr>
        <w:t>. The purpose of this project is</w:t>
      </w:r>
      <w:r w:rsidR="00250A42" w:rsidRPr="00250A42">
        <w:rPr>
          <w:rFonts w:ascii="Times New Roman" w:hAnsi="Times New Roman" w:cs="Times New Roman"/>
        </w:rPr>
        <w:t xml:space="preserve"> to create a maintainable accounting</w:t>
      </w:r>
      <w:r w:rsidRPr="00250A42">
        <w:rPr>
          <w:rFonts w:ascii="Times New Roman" w:hAnsi="Times New Roman" w:cs="Times New Roman"/>
        </w:rPr>
        <w:t xml:space="preserve"> program that</w:t>
      </w:r>
      <w:r w:rsidR="008965FB" w:rsidRPr="00250A42">
        <w:rPr>
          <w:rFonts w:ascii="Times New Roman" w:hAnsi="Times New Roman" w:cs="Times New Roman"/>
        </w:rPr>
        <w:t xml:space="preserve"> </w:t>
      </w:r>
      <w:r w:rsidRPr="00250A42">
        <w:rPr>
          <w:rFonts w:ascii="Times New Roman" w:hAnsi="Times New Roman" w:cs="Times New Roman"/>
        </w:rPr>
        <w:t>allows for easy user inp</w:t>
      </w:r>
      <w:r w:rsidR="00250A42" w:rsidRPr="00250A42">
        <w:rPr>
          <w:rFonts w:ascii="Times New Roman" w:hAnsi="Times New Roman" w:cs="Times New Roman"/>
        </w:rPr>
        <w:t>ut, quick glance features of businesses/organizations</w:t>
      </w:r>
      <w:r w:rsidRPr="00250A42">
        <w:rPr>
          <w:rFonts w:ascii="Times New Roman" w:hAnsi="Times New Roman" w:cs="Times New Roman"/>
        </w:rPr>
        <w:t xml:space="preserve"> current financial situation, and easy</w:t>
      </w:r>
      <w:r w:rsidR="008965FB" w:rsidRPr="00250A42">
        <w:rPr>
          <w:rFonts w:ascii="Times New Roman" w:hAnsi="Times New Roman" w:cs="Times New Roman"/>
        </w:rPr>
        <w:t xml:space="preserve"> customization. It will allow users</w:t>
      </w:r>
      <w:r w:rsidRPr="00250A42">
        <w:rPr>
          <w:rFonts w:ascii="Times New Roman" w:hAnsi="Times New Roman" w:cs="Times New Roman"/>
        </w:rPr>
        <w:t xml:space="preserve"> to </w:t>
      </w:r>
      <w:r w:rsidR="008965FB" w:rsidRPr="00250A42">
        <w:rPr>
          <w:rFonts w:ascii="Times New Roman" w:hAnsi="Times New Roman" w:cs="Times New Roman"/>
        </w:rPr>
        <w:t>graphically see where all expenses and incomes and provide sufficient information for good decision making</w:t>
      </w:r>
      <w:r w:rsidRPr="00250A42">
        <w:rPr>
          <w:rFonts w:ascii="Times New Roman" w:hAnsi="Times New Roman" w:cs="Times New Roman"/>
        </w:rPr>
        <w:t xml:space="preserve">. </w:t>
      </w:r>
    </w:p>
    <w:p w:rsidR="00E957E8" w:rsidRPr="00250A42" w:rsidRDefault="00E957E8" w:rsidP="00E957E8">
      <w:pPr>
        <w:pStyle w:val="Heading1"/>
        <w:rPr>
          <w:rFonts w:ascii="Times New Roman" w:hAnsi="Times New Roman" w:cs="Times New Roman"/>
          <w:sz w:val="22"/>
          <w:szCs w:val="22"/>
        </w:rPr>
      </w:pPr>
      <w:bookmarkStart w:id="1" w:name="_Toc335377432"/>
      <w:r w:rsidRPr="00250A42">
        <w:rPr>
          <w:rFonts w:ascii="Times New Roman" w:hAnsi="Times New Roman" w:cs="Times New Roman"/>
          <w:sz w:val="22"/>
          <w:szCs w:val="22"/>
        </w:rPr>
        <w:t>2.0 Overall Description</w:t>
      </w:r>
      <w:bookmarkEnd w:id="1"/>
    </w:p>
    <w:p w:rsidR="00EF6780" w:rsidRPr="006A5885" w:rsidRDefault="00250A42" w:rsidP="006A5885">
      <w:pPr>
        <w:pStyle w:val="Heading3"/>
      </w:pPr>
      <w:bookmarkStart w:id="2" w:name="_Toc335377433"/>
      <w:r w:rsidRPr="006A5885">
        <w:t xml:space="preserve">2.1 </w:t>
      </w:r>
      <w:r w:rsidR="00EF6780" w:rsidRPr="006A5885">
        <w:t>System Description</w:t>
      </w:r>
      <w:bookmarkEnd w:id="2"/>
    </w:p>
    <w:p w:rsidR="00BE09ED" w:rsidRPr="00BE09ED" w:rsidRDefault="00BE09ED" w:rsidP="00BE09ED"/>
    <w:p w:rsidR="00EF6780" w:rsidRPr="00250A42" w:rsidRDefault="00EF6780" w:rsidP="00EF6780">
      <w:pPr>
        <w:rPr>
          <w:rFonts w:ascii="Times New Roman" w:hAnsi="Times New Roman" w:cs="Times New Roman"/>
        </w:rPr>
      </w:pPr>
      <w:r w:rsidRPr="00250A42">
        <w:rPr>
          <w:rFonts w:ascii="Times New Roman" w:hAnsi="Times New Roman" w:cs="Times New Roman"/>
        </w:rPr>
        <w:t>A Sales and Marketing system is a collection of software modules that automate business tasks such as inventory control, sales processing, and tracking of customer interactions, as well as analyzing sales forecasts and performance</w:t>
      </w:r>
    </w:p>
    <w:p w:rsidR="00EF6780" w:rsidRDefault="00250A42" w:rsidP="00250A42">
      <w:pPr>
        <w:pStyle w:val="Heading3"/>
      </w:pPr>
      <w:bookmarkStart w:id="3" w:name="_Toc335377434"/>
      <w:r>
        <w:t xml:space="preserve">2.2 </w:t>
      </w:r>
      <w:r w:rsidR="00EF6780" w:rsidRPr="00250A42">
        <w:t>Purpose of the project</w:t>
      </w:r>
      <w:bookmarkEnd w:id="3"/>
    </w:p>
    <w:p w:rsidR="00BE09ED" w:rsidRPr="00BE09ED" w:rsidRDefault="00BE09ED" w:rsidP="00BE09ED"/>
    <w:p w:rsidR="00EF6780" w:rsidRPr="00250A42" w:rsidRDefault="00EF6780" w:rsidP="00EF6780">
      <w:pPr>
        <w:rPr>
          <w:rFonts w:ascii="Times New Roman" w:hAnsi="Times New Roman" w:cs="Times New Roman"/>
        </w:rPr>
      </w:pPr>
      <w:r w:rsidRPr="00250A42">
        <w:rPr>
          <w:rFonts w:ascii="Times New Roman" w:hAnsi="Times New Roman" w:cs="Times New Roman"/>
        </w:rPr>
        <w:t>The main purpose of the project is to eliminate t</w:t>
      </w:r>
      <w:r w:rsidR="00250A42" w:rsidRPr="00250A42">
        <w:rPr>
          <w:rFonts w:ascii="Times New Roman" w:hAnsi="Times New Roman" w:cs="Times New Roman"/>
        </w:rPr>
        <w:t xml:space="preserve">he manual system that has </w:t>
      </w:r>
      <w:r w:rsidRPr="00250A42">
        <w:rPr>
          <w:rFonts w:ascii="Times New Roman" w:hAnsi="Times New Roman" w:cs="Times New Roman"/>
        </w:rPr>
        <w:t xml:space="preserve">loop holes and </w:t>
      </w:r>
      <w:r w:rsidR="00250A42" w:rsidRPr="00250A42">
        <w:rPr>
          <w:rFonts w:ascii="Times New Roman" w:hAnsi="Times New Roman" w:cs="Times New Roman"/>
        </w:rPr>
        <w:t xml:space="preserve">is </w:t>
      </w:r>
      <w:r w:rsidRPr="00250A42">
        <w:rPr>
          <w:rFonts w:ascii="Times New Roman" w:hAnsi="Times New Roman" w:cs="Times New Roman"/>
        </w:rPr>
        <w:t xml:space="preserve">quite ineffective </w:t>
      </w:r>
      <w:r w:rsidR="004214B8" w:rsidRPr="00250A42">
        <w:rPr>
          <w:rFonts w:ascii="Times New Roman" w:hAnsi="Times New Roman" w:cs="Times New Roman"/>
        </w:rPr>
        <w:t>and error prone.</w:t>
      </w:r>
    </w:p>
    <w:p w:rsidR="00EF6780" w:rsidRPr="00250A42" w:rsidRDefault="00EF6780" w:rsidP="004214B8">
      <w:pPr>
        <w:pStyle w:val="Heading2"/>
        <w:rPr>
          <w:rFonts w:ascii="Times New Roman" w:hAnsi="Times New Roman" w:cs="Times New Roman"/>
          <w:sz w:val="22"/>
          <w:szCs w:val="22"/>
        </w:rPr>
      </w:pPr>
      <w:bookmarkStart w:id="4" w:name="_Toc335377435"/>
      <w:r w:rsidRPr="00250A42">
        <w:rPr>
          <w:rFonts w:ascii="Times New Roman" w:hAnsi="Times New Roman" w:cs="Times New Roman"/>
          <w:sz w:val="22"/>
          <w:szCs w:val="22"/>
        </w:rPr>
        <w:t>Challenges of Manual System</w:t>
      </w:r>
      <w:bookmarkEnd w:id="4"/>
    </w:p>
    <w:p w:rsidR="00EF6780" w:rsidRPr="00250A42" w:rsidRDefault="00EF6780" w:rsidP="00EF6780">
      <w:pPr>
        <w:widowControl w:val="0"/>
        <w:numPr>
          <w:ilvl w:val="1"/>
          <w:numId w:val="1"/>
        </w:numPr>
        <w:suppressAutoHyphens/>
        <w:spacing w:after="0" w:line="240" w:lineRule="auto"/>
        <w:rPr>
          <w:rFonts w:ascii="Times New Roman" w:hAnsi="Times New Roman" w:cs="Times New Roman"/>
        </w:rPr>
      </w:pPr>
      <w:r w:rsidRPr="00250A42">
        <w:rPr>
          <w:rFonts w:ascii="Times New Roman" w:hAnsi="Times New Roman" w:cs="Times New Roman"/>
        </w:rPr>
        <w:t xml:space="preserve">Very complex and </w:t>
      </w:r>
      <w:proofErr w:type="spellStart"/>
      <w:r w:rsidRPr="00250A42">
        <w:rPr>
          <w:rFonts w:ascii="Times New Roman" w:hAnsi="Times New Roman" w:cs="Times New Roman"/>
        </w:rPr>
        <w:t>non repeatable</w:t>
      </w:r>
      <w:proofErr w:type="spellEnd"/>
      <w:r w:rsidRPr="00250A42">
        <w:rPr>
          <w:rFonts w:ascii="Times New Roman" w:hAnsi="Times New Roman" w:cs="Times New Roman"/>
        </w:rPr>
        <w:t xml:space="preserve"> lead/proposal qualification process</w:t>
      </w:r>
    </w:p>
    <w:p w:rsidR="00EF6780" w:rsidRPr="00250A42" w:rsidRDefault="00EF6780" w:rsidP="00EF6780">
      <w:pPr>
        <w:widowControl w:val="0"/>
        <w:numPr>
          <w:ilvl w:val="1"/>
          <w:numId w:val="1"/>
        </w:numPr>
        <w:suppressAutoHyphens/>
        <w:spacing w:after="0" w:line="240" w:lineRule="auto"/>
        <w:rPr>
          <w:rFonts w:ascii="Times New Roman" w:hAnsi="Times New Roman" w:cs="Times New Roman"/>
        </w:rPr>
      </w:pPr>
      <w:r w:rsidRPr="00250A42">
        <w:rPr>
          <w:rFonts w:ascii="Times New Roman" w:hAnsi="Times New Roman" w:cs="Times New Roman"/>
        </w:rPr>
        <w:t>Difficulties in properly assigning resources to prospects and even harder to take stock of resource distribution/apportionment</w:t>
      </w:r>
    </w:p>
    <w:p w:rsidR="00EF6780" w:rsidRPr="00250A42" w:rsidRDefault="00EF6780" w:rsidP="00EF6780">
      <w:pPr>
        <w:widowControl w:val="0"/>
        <w:numPr>
          <w:ilvl w:val="1"/>
          <w:numId w:val="1"/>
        </w:numPr>
        <w:suppressAutoHyphens/>
        <w:spacing w:after="0" w:line="240" w:lineRule="auto"/>
        <w:rPr>
          <w:rFonts w:ascii="Times New Roman" w:hAnsi="Times New Roman" w:cs="Times New Roman"/>
        </w:rPr>
      </w:pPr>
      <w:r w:rsidRPr="00250A42">
        <w:rPr>
          <w:rFonts w:ascii="Times New Roman" w:hAnsi="Times New Roman" w:cs="Times New Roman"/>
        </w:rPr>
        <w:t>Hard and sometimes impossible to keep track of the sales cycle and identify bottlenecks</w:t>
      </w:r>
    </w:p>
    <w:p w:rsidR="00EF6780" w:rsidRPr="00250A42" w:rsidRDefault="00EF6780" w:rsidP="00EF6780">
      <w:pPr>
        <w:widowControl w:val="0"/>
        <w:numPr>
          <w:ilvl w:val="1"/>
          <w:numId w:val="1"/>
        </w:numPr>
        <w:suppressAutoHyphens/>
        <w:spacing w:after="0" w:line="240" w:lineRule="auto"/>
        <w:rPr>
          <w:rFonts w:ascii="Times New Roman" w:hAnsi="Times New Roman" w:cs="Times New Roman"/>
        </w:rPr>
      </w:pPr>
      <w:r w:rsidRPr="00250A42">
        <w:rPr>
          <w:rFonts w:ascii="Times New Roman" w:hAnsi="Times New Roman" w:cs="Times New Roman"/>
        </w:rPr>
        <w:t xml:space="preserve">Too much activity which </w:t>
      </w:r>
      <w:r w:rsidR="00250A42" w:rsidRPr="00250A42">
        <w:rPr>
          <w:rFonts w:ascii="Times New Roman" w:hAnsi="Times New Roman" w:cs="Times New Roman"/>
        </w:rPr>
        <w:t>cannot</w:t>
      </w:r>
      <w:r w:rsidRPr="00250A42">
        <w:rPr>
          <w:rFonts w:ascii="Times New Roman" w:hAnsi="Times New Roman" w:cs="Times New Roman"/>
        </w:rPr>
        <w:t xml:space="preserve"> be tracked and someone held accountable</w:t>
      </w:r>
    </w:p>
    <w:p w:rsidR="00EF6780" w:rsidRPr="00250A42" w:rsidRDefault="00EF6780" w:rsidP="00EF6780">
      <w:pPr>
        <w:widowControl w:val="0"/>
        <w:numPr>
          <w:ilvl w:val="1"/>
          <w:numId w:val="1"/>
        </w:numPr>
        <w:suppressAutoHyphens/>
        <w:spacing w:after="0" w:line="240" w:lineRule="auto"/>
        <w:rPr>
          <w:rFonts w:ascii="Times New Roman" w:hAnsi="Times New Roman" w:cs="Times New Roman"/>
        </w:rPr>
      </w:pPr>
      <w:r w:rsidRPr="00250A42">
        <w:rPr>
          <w:rFonts w:ascii="Times New Roman" w:hAnsi="Times New Roman" w:cs="Times New Roman"/>
        </w:rPr>
        <w:t>Very subjective sales/marketing staff performance appraisal due to lack of enough/relevant information that is required to inject objectivity into the process</w:t>
      </w:r>
    </w:p>
    <w:p w:rsidR="00EF6780" w:rsidRPr="00250A42" w:rsidRDefault="00EF6780" w:rsidP="004214B8">
      <w:pPr>
        <w:widowControl w:val="0"/>
        <w:suppressAutoHyphens/>
        <w:spacing w:after="0" w:line="240" w:lineRule="auto"/>
        <w:ind w:left="1080"/>
        <w:rPr>
          <w:rFonts w:ascii="Times New Roman" w:hAnsi="Times New Roman" w:cs="Times New Roman"/>
        </w:rPr>
      </w:pPr>
    </w:p>
    <w:p w:rsidR="00EF6780" w:rsidRPr="006A5885" w:rsidRDefault="00250A42" w:rsidP="006A5885">
      <w:pPr>
        <w:pStyle w:val="Heading3"/>
      </w:pPr>
      <w:bookmarkStart w:id="5" w:name="_Toc335377436"/>
      <w:r w:rsidRPr="006A5885">
        <w:t xml:space="preserve">2.3 </w:t>
      </w:r>
      <w:r w:rsidR="00F564E0" w:rsidRPr="006A5885">
        <w:t>Scope</w:t>
      </w:r>
      <w:bookmarkEnd w:id="5"/>
    </w:p>
    <w:p w:rsidR="008107AF" w:rsidRPr="00250A42" w:rsidRDefault="008107AF" w:rsidP="008107AF">
      <w:pPr>
        <w:autoSpaceDE w:val="0"/>
        <w:autoSpaceDN w:val="0"/>
        <w:adjustRightInd w:val="0"/>
        <w:spacing w:after="0" w:line="240" w:lineRule="auto"/>
        <w:rPr>
          <w:rFonts w:ascii="Times New Roman" w:hAnsi="Times New Roman" w:cs="Times New Roman"/>
        </w:rPr>
      </w:pPr>
      <w:r w:rsidRPr="00250A42">
        <w:rPr>
          <w:rFonts w:ascii="Times New Roman" w:hAnsi="Times New Roman" w:cs="Times New Roman"/>
        </w:rPr>
        <w:t>T</w:t>
      </w:r>
      <w:r w:rsidR="00E957E8" w:rsidRPr="00250A42">
        <w:rPr>
          <w:rFonts w:ascii="Times New Roman" w:hAnsi="Times New Roman" w:cs="Times New Roman"/>
        </w:rPr>
        <w:t>his project will be created in</w:t>
      </w:r>
      <w:r w:rsidRPr="00250A42">
        <w:rPr>
          <w:rFonts w:ascii="Times New Roman" w:hAnsi="Times New Roman" w:cs="Times New Roman"/>
        </w:rPr>
        <w:t xml:space="preserve"> releases. The first release will contain the basic functionality. The second and subsequent releases will contain extra features useful in accounting processes.</w:t>
      </w:r>
      <w:r w:rsidR="00250A42">
        <w:rPr>
          <w:rFonts w:ascii="Times New Roman" w:hAnsi="Times New Roman" w:cs="Times New Roman"/>
        </w:rPr>
        <w:t xml:space="preserve"> The system will </w:t>
      </w:r>
      <w:r w:rsidR="00DC7BF9">
        <w:rPr>
          <w:rFonts w:ascii="Times New Roman" w:hAnsi="Times New Roman" w:cs="Times New Roman"/>
        </w:rPr>
        <w:t xml:space="preserve">basically cover </w:t>
      </w:r>
      <w:r w:rsidR="006A5885">
        <w:rPr>
          <w:rFonts w:ascii="Times New Roman" w:hAnsi="Times New Roman" w:cs="Times New Roman"/>
        </w:rPr>
        <w:t>four</w:t>
      </w:r>
      <w:r w:rsidR="00E957E8" w:rsidRPr="00250A42">
        <w:rPr>
          <w:rFonts w:ascii="Times New Roman" w:hAnsi="Times New Roman" w:cs="Times New Roman"/>
        </w:rPr>
        <w:t xml:space="preserve"> modules </w:t>
      </w:r>
      <w:r w:rsidR="00DC7BF9">
        <w:rPr>
          <w:rFonts w:ascii="Times New Roman" w:hAnsi="Times New Roman" w:cs="Times New Roman"/>
        </w:rPr>
        <w:t>in a</w:t>
      </w:r>
      <w:r w:rsidR="00DC7BF9" w:rsidRPr="00250A42">
        <w:rPr>
          <w:rFonts w:ascii="Times New Roman" w:hAnsi="Times New Roman" w:cs="Times New Roman"/>
        </w:rPr>
        <w:t>ccount</w:t>
      </w:r>
      <w:r w:rsidR="00DC7BF9">
        <w:rPr>
          <w:rFonts w:ascii="Times New Roman" w:hAnsi="Times New Roman" w:cs="Times New Roman"/>
        </w:rPr>
        <w:t>ing</w:t>
      </w:r>
      <w:r w:rsidR="00DC7BF9" w:rsidRPr="00250A42">
        <w:rPr>
          <w:rFonts w:ascii="Times New Roman" w:hAnsi="Times New Roman" w:cs="Times New Roman"/>
        </w:rPr>
        <w:t xml:space="preserve">, </w:t>
      </w:r>
      <w:r w:rsidR="00E957E8" w:rsidRPr="00250A42">
        <w:rPr>
          <w:rFonts w:ascii="Times New Roman" w:hAnsi="Times New Roman" w:cs="Times New Roman"/>
        </w:rPr>
        <w:t xml:space="preserve">which basically include </w:t>
      </w:r>
      <w:r w:rsidR="00DC7BF9">
        <w:rPr>
          <w:rFonts w:ascii="Times New Roman" w:hAnsi="Times New Roman" w:cs="Times New Roman"/>
        </w:rPr>
        <w:t>sales, purchases/</w:t>
      </w:r>
      <w:r w:rsidR="00E957E8" w:rsidRPr="00250A42">
        <w:rPr>
          <w:rFonts w:ascii="Times New Roman" w:hAnsi="Times New Roman" w:cs="Times New Roman"/>
        </w:rPr>
        <w:t>procurement and store management.</w:t>
      </w:r>
    </w:p>
    <w:p w:rsidR="008107AF" w:rsidRPr="00250A42" w:rsidRDefault="006A5885" w:rsidP="006A5885">
      <w:pPr>
        <w:pStyle w:val="Heading3"/>
      </w:pPr>
      <w:bookmarkStart w:id="6" w:name="_Toc335377437"/>
      <w:r>
        <w:t xml:space="preserve">2.4 </w:t>
      </w:r>
      <w:r w:rsidR="008107AF" w:rsidRPr="00250A42">
        <w:t>Approach</w:t>
      </w:r>
      <w:bookmarkEnd w:id="6"/>
    </w:p>
    <w:p w:rsidR="004214B8" w:rsidRPr="00250A42" w:rsidRDefault="004214B8" w:rsidP="004214B8">
      <w:pPr>
        <w:rPr>
          <w:rFonts w:ascii="Times New Roman" w:hAnsi="Times New Roman" w:cs="Times New Roman"/>
        </w:rPr>
      </w:pPr>
      <w:r w:rsidRPr="00250A42">
        <w:rPr>
          <w:rFonts w:ascii="Times New Roman" w:hAnsi="Times New Roman" w:cs="Times New Roman"/>
        </w:rPr>
        <w:t>The approach used to counter the challenge of the manual system may be countered using the following.</w:t>
      </w:r>
    </w:p>
    <w:p w:rsidR="00EF6780" w:rsidRPr="00250A42" w:rsidRDefault="00EF6780" w:rsidP="00EF6780">
      <w:pPr>
        <w:widowControl w:val="0"/>
        <w:numPr>
          <w:ilvl w:val="1"/>
          <w:numId w:val="2"/>
        </w:numPr>
        <w:suppressAutoHyphens/>
        <w:spacing w:after="0" w:line="240" w:lineRule="auto"/>
        <w:rPr>
          <w:rFonts w:ascii="Times New Roman" w:hAnsi="Times New Roman" w:cs="Times New Roman"/>
        </w:rPr>
      </w:pPr>
      <w:r w:rsidRPr="00250A42">
        <w:rPr>
          <w:rFonts w:ascii="Times New Roman" w:hAnsi="Times New Roman" w:cs="Times New Roman"/>
        </w:rPr>
        <w:t>Put in place checklists that will be used to qualify specific leads and products</w:t>
      </w:r>
    </w:p>
    <w:p w:rsidR="00EF6780" w:rsidRPr="00250A42" w:rsidRDefault="00EF6780" w:rsidP="00EF6780">
      <w:pPr>
        <w:widowControl w:val="0"/>
        <w:numPr>
          <w:ilvl w:val="1"/>
          <w:numId w:val="2"/>
        </w:numPr>
        <w:suppressAutoHyphens/>
        <w:spacing w:after="0" w:line="240" w:lineRule="auto"/>
        <w:rPr>
          <w:rFonts w:ascii="Times New Roman" w:hAnsi="Times New Roman" w:cs="Times New Roman"/>
        </w:rPr>
      </w:pPr>
      <w:r w:rsidRPr="00250A42">
        <w:rPr>
          <w:rFonts w:ascii="Times New Roman" w:hAnsi="Times New Roman" w:cs="Times New Roman"/>
        </w:rPr>
        <w:t xml:space="preserve">Provide facility to assign resources to tasks, and workflows and identify responsible </w:t>
      </w:r>
      <w:r w:rsidRPr="00250A42">
        <w:rPr>
          <w:rFonts w:ascii="Times New Roman" w:hAnsi="Times New Roman" w:cs="Times New Roman"/>
        </w:rPr>
        <w:lastRenderedPageBreak/>
        <w:t>person(s).</w:t>
      </w:r>
    </w:p>
    <w:p w:rsidR="00EF6780" w:rsidRPr="00250A42" w:rsidRDefault="00EF6780" w:rsidP="00EF6780">
      <w:pPr>
        <w:widowControl w:val="0"/>
        <w:numPr>
          <w:ilvl w:val="1"/>
          <w:numId w:val="2"/>
        </w:numPr>
        <w:suppressAutoHyphens/>
        <w:spacing w:after="0" w:line="240" w:lineRule="auto"/>
        <w:rPr>
          <w:rFonts w:ascii="Times New Roman" w:hAnsi="Times New Roman" w:cs="Times New Roman"/>
        </w:rPr>
      </w:pPr>
      <w:r w:rsidRPr="00250A42">
        <w:rPr>
          <w:rFonts w:ascii="Times New Roman" w:hAnsi="Times New Roman" w:cs="Times New Roman"/>
        </w:rPr>
        <w:t xml:space="preserve">Put in place a workflow mechanism to keep track of exchanges and communications </w:t>
      </w:r>
      <w:r w:rsidR="004214B8" w:rsidRPr="00250A42">
        <w:rPr>
          <w:rFonts w:ascii="Times New Roman" w:hAnsi="Times New Roman" w:cs="Times New Roman"/>
        </w:rPr>
        <w:t>throughout</w:t>
      </w:r>
      <w:r w:rsidR="00544D3F" w:rsidRPr="00250A42">
        <w:rPr>
          <w:rFonts w:ascii="Times New Roman" w:hAnsi="Times New Roman" w:cs="Times New Roman"/>
        </w:rPr>
        <w:t xml:space="preserve"> the accounting</w:t>
      </w:r>
      <w:r w:rsidRPr="00250A42">
        <w:rPr>
          <w:rFonts w:ascii="Times New Roman" w:hAnsi="Times New Roman" w:cs="Times New Roman"/>
        </w:rPr>
        <w:t xml:space="preserve"> cycle</w:t>
      </w:r>
      <w:r w:rsidR="00544D3F" w:rsidRPr="00250A42">
        <w:rPr>
          <w:rFonts w:ascii="Times New Roman" w:hAnsi="Times New Roman" w:cs="Times New Roman"/>
        </w:rPr>
        <w:t xml:space="preserve">(s) </w:t>
      </w:r>
      <w:proofErr w:type="spellStart"/>
      <w:r w:rsidR="00544D3F" w:rsidRPr="00250A42">
        <w:rPr>
          <w:rFonts w:ascii="Times New Roman" w:hAnsi="Times New Roman" w:cs="Times New Roman"/>
        </w:rPr>
        <w:t>e.g</w:t>
      </w:r>
      <w:proofErr w:type="spellEnd"/>
      <w:r w:rsidR="00544D3F" w:rsidRPr="00250A42">
        <w:rPr>
          <w:rFonts w:ascii="Times New Roman" w:hAnsi="Times New Roman" w:cs="Times New Roman"/>
        </w:rPr>
        <w:t xml:space="preserve"> sales</w:t>
      </w:r>
      <w:r w:rsidRPr="00250A42">
        <w:rPr>
          <w:rFonts w:ascii="Times New Roman" w:hAnsi="Times New Roman" w:cs="Times New Roman"/>
        </w:rPr>
        <w:t>.</w:t>
      </w:r>
    </w:p>
    <w:p w:rsidR="004214B8" w:rsidRPr="00250A42" w:rsidRDefault="00EF6780" w:rsidP="004214B8">
      <w:pPr>
        <w:widowControl w:val="0"/>
        <w:numPr>
          <w:ilvl w:val="1"/>
          <w:numId w:val="2"/>
        </w:numPr>
        <w:suppressAutoHyphens/>
        <w:spacing w:after="0" w:line="240" w:lineRule="auto"/>
        <w:rPr>
          <w:rFonts w:ascii="Times New Roman" w:hAnsi="Times New Roman" w:cs="Times New Roman"/>
        </w:rPr>
      </w:pPr>
      <w:r w:rsidRPr="00250A42">
        <w:rPr>
          <w:rFonts w:ascii="Times New Roman" w:hAnsi="Times New Roman" w:cs="Times New Roman"/>
        </w:rPr>
        <w:t xml:space="preserve">Provide user friendly and intuitive reports that will assist the users in </w:t>
      </w:r>
      <w:r w:rsidR="004214B8" w:rsidRPr="00250A42">
        <w:rPr>
          <w:rFonts w:ascii="Times New Roman" w:hAnsi="Times New Roman" w:cs="Times New Roman"/>
        </w:rPr>
        <w:t>analyzing</w:t>
      </w:r>
      <w:r w:rsidRPr="00250A42">
        <w:rPr>
          <w:rFonts w:ascii="Times New Roman" w:hAnsi="Times New Roman" w:cs="Times New Roman"/>
        </w:rPr>
        <w:t xml:space="preserve"> the trends and performance of the employees and the organization in general</w:t>
      </w:r>
    </w:p>
    <w:p w:rsidR="00AE1FDD" w:rsidRDefault="006A5885" w:rsidP="006A5885">
      <w:pPr>
        <w:pStyle w:val="Heading3"/>
      </w:pPr>
      <w:bookmarkStart w:id="7" w:name="_Toc335377438"/>
      <w:r>
        <w:t>2</w:t>
      </w:r>
      <w:proofErr w:type="gramStart"/>
      <w:r>
        <w:t>,5</w:t>
      </w:r>
      <w:proofErr w:type="gramEnd"/>
      <w:r>
        <w:t xml:space="preserve"> </w:t>
      </w:r>
      <w:r w:rsidR="00AE1FDD" w:rsidRPr="00250A42">
        <w:t>Features Of the system</w:t>
      </w:r>
      <w:bookmarkEnd w:id="7"/>
    </w:p>
    <w:p w:rsidR="006A5885" w:rsidRPr="006A5885" w:rsidRDefault="006A5885" w:rsidP="006A5885"/>
    <w:p w:rsidR="00AE1FDD" w:rsidRPr="00250A42" w:rsidRDefault="00AE1FDD" w:rsidP="00AE1FDD">
      <w:pPr>
        <w:rPr>
          <w:rFonts w:ascii="Times New Roman" w:hAnsi="Times New Roman" w:cs="Times New Roman"/>
        </w:rPr>
      </w:pPr>
      <w:r w:rsidRPr="00250A42">
        <w:rPr>
          <w:rFonts w:ascii="Times New Roman" w:hAnsi="Times New Roman" w:cs="Times New Roman"/>
        </w:rPr>
        <w:t>The system will have the following features.</w:t>
      </w:r>
    </w:p>
    <w:p w:rsidR="00AE1FDD" w:rsidRPr="00250A42" w:rsidRDefault="00AE1FDD" w:rsidP="00BA1AD1">
      <w:pPr>
        <w:widowControl w:val="0"/>
        <w:numPr>
          <w:ilvl w:val="0"/>
          <w:numId w:val="5"/>
        </w:numPr>
        <w:tabs>
          <w:tab w:val="left" w:pos="360"/>
        </w:tabs>
        <w:suppressAutoHyphens/>
        <w:spacing w:after="0" w:line="240" w:lineRule="auto"/>
        <w:rPr>
          <w:rFonts w:ascii="Times New Roman" w:hAnsi="Times New Roman" w:cs="Times New Roman"/>
        </w:rPr>
      </w:pPr>
      <w:r w:rsidRPr="00250A42">
        <w:rPr>
          <w:rFonts w:ascii="Times New Roman" w:hAnsi="Times New Roman" w:cs="Times New Roman"/>
        </w:rPr>
        <w:t>General ledger based</w:t>
      </w:r>
    </w:p>
    <w:p w:rsidR="00AE1FDD" w:rsidRPr="00250A42" w:rsidRDefault="00AE1FDD" w:rsidP="00BA1AD1">
      <w:pPr>
        <w:widowControl w:val="0"/>
        <w:numPr>
          <w:ilvl w:val="0"/>
          <w:numId w:val="5"/>
        </w:numPr>
        <w:tabs>
          <w:tab w:val="left" w:pos="360"/>
        </w:tabs>
        <w:suppressAutoHyphens/>
        <w:spacing w:after="0" w:line="240" w:lineRule="auto"/>
        <w:rPr>
          <w:rFonts w:ascii="Times New Roman" w:hAnsi="Times New Roman" w:cs="Times New Roman"/>
        </w:rPr>
      </w:pPr>
      <w:r w:rsidRPr="00250A42">
        <w:rPr>
          <w:rFonts w:ascii="Times New Roman" w:hAnsi="Times New Roman" w:cs="Times New Roman"/>
        </w:rPr>
        <w:t>Entry by classified journals</w:t>
      </w:r>
    </w:p>
    <w:p w:rsidR="00AE1FDD" w:rsidRPr="00250A42" w:rsidRDefault="00AE1FDD" w:rsidP="00BA1AD1">
      <w:pPr>
        <w:widowControl w:val="0"/>
        <w:numPr>
          <w:ilvl w:val="0"/>
          <w:numId w:val="5"/>
        </w:numPr>
        <w:tabs>
          <w:tab w:val="left" w:pos="360"/>
        </w:tabs>
        <w:suppressAutoHyphens/>
        <w:spacing w:after="0" w:line="240" w:lineRule="auto"/>
        <w:rPr>
          <w:rFonts w:ascii="Times New Roman" w:hAnsi="Times New Roman" w:cs="Times New Roman"/>
        </w:rPr>
      </w:pPr>
      <w:r w:rsidRPr="00250A42">
        <w:rPr>
          <w:rFonts w:ascii="Times New Roman" w:hAnsi="Times New Roman" w:cs="Times New Roman"/>
        </w:rPr>
        <w:t>User defined chart of accounts</w:t>
      </w:r>
    </w:p>
    <w:p w:rsidR="00AE1FDD" w:rsidRPr="00250A42" w:rsidRDefault="00AE1FDD" w:rsidP="00BA1AD1">
      <w:pPr>
        <w:widowControl w:val="0"/>
        <w:numPr>
          <w:ilvl w:val="0"/>
          <w:numId w:val="5"/>
        </w:numPr>
        <w:tabs>
          <w:tab w:val="left" w:pos="360"/>
        </w:tabs>
        <w:suppressAutoHyphens/>
        <w:spacing w:after="0" w:line="240" w:lineRule="auto"/>
        <w:rPr>
          <w:rFonts w:ascii="Times New Roman" w:hAnsi="Times New Roman" w:cs="Times New Roman"/>
        </w:rPr>
      </w:pPr>
      <w:r w:rsidRPr="00250A42">
        <w:rPr>
          <w:rFonts w:ascii="Times New Roman" w:hAnsi="Times New Roman" w:cs="Times New Roman"/>
        </w:rPr>
        <w:t>Departmental categorization</w:t>
      </w:r>
    </w:p>
    <w:p w:rsidR="00AE1FDD" w:rsidRPr="00250A42" w:rsidRDefault="00AE1FDD" w:rsidP="00BA1AD1">
      <w:pPr>
        <w:widowControl w:val="0"/>
        <w:numPr>
          <w:ilvl w:val="0"/>
          <w:numId w:val="5"/>
        </w:numPr>
        <w:tabs>
          <w:tab w:val="left" w:pos="360"/>
        </w:tabs>
        <w:suppressAutoHyphens/>
        <w:spacing w:after="0" w:line="240" w:lineRule="auto"/>
        <w:rPr>
          <w:rFonts w:ascii="Times New Roman" w:hAnsi="Times New Roman" w:cs="Times New Roman"/>
        </w:rPr>
      </w:pPr>
      <w:r w:rsidRPr="00250A42">
        <w:rPr>
          <w:rFonts w:ascii="Times New Roman" w:hAnsi="Times New Roman" w:cs="Times New Roman"/>
        </w:rPr>
        <w:t>Project Clustering</w:t>
      </w:r>
    </w:p>
    <w:p w:rsidR="00AE1FDD" w:rsidRPr="00250A42" w:rsidRDefault="00AE1FDD" w:rsidP="00BA1AD1">
      <w:pPr>
        <w:widowControl w:val="0"/>
        <w:numPr>
          <w:ilvl w:val="0"/>
          <w:numId w:val="5"/>
        </w:numPr>
        <w:tabs>
          <w:tab w:val="left" w:pos="360"/>
        </w:tabs>
        <w:suppressAutoHyphens/>
        <w:spacing w:after="0" w:line="240" w:lineRule="auto"/>
        <w:rPr>
          <w:rFonts w:ascii="Times New Roman" w:hAnsi="Times New Roman" w:cs="Times New Roman"/>
        </w:rPr>
      </w:pPr>
      <w:r w:rsidRPr="00250A42">
        <w:rPr>
          <w:rFonts w:ascii="Times New Roman" w:hAnsi="Times New Roman" w:cs="Times New Roman"/>
        </w:rPr>
        <w:t>Department based Expenditure budgets</w:t>
      </w:r>
    </w:p>
    <w:p w:rsidR="00E957E8" w:rsidRPr="00250A42" w:rsidRDefault="00AE1FDD" w:rsidP="00E957E8">
      <w:pPr>
        <w:widowControl w:val="0"/>
        <w:numPr>
          <w:ilvl w:val="0"/>
          <w:numId w:val="5"/>
        </w:numPr>
        <w:tabs>
          <w:tab w:val="left" w:pos="360"/>
        </w:tabs>
        <w:suppressAutoHyphens/>
        <w:spacing w:after="0" w:line="240" w:lineRule="auto"/>
        <w:rPr>
          <w:rFonts w:ascii="Times New Roman" w:hAnsi="Times New Roman" w:cs="Times New Roman"/>
        </w:rPr>
      </w:pPr>
      <w:r w:rsidRPr="00250A42">
        <w:rPr>
          <w:rFonts w:ascii="Times New Roman" w:hAnsi="Times New Roman" w:cs="Times New Roman"/>
        </w:rPr>
        <w:t>Department based Revenue budgets</w:t>
      </w:r>
    </w:p>
    <w:p w:rsidR="00E957E8" w:rsidRPr="00250A42" w:rsidRDefault="00E957E8" w:rsidP="00E957E8">
      <w:pPr>
        <w:pStyle w:val="Default"/>
        <w:numPr>
          <w:ilvl w:val="0"/>
          <w:numId w:val="5"/>
        </w:numPr>
        <w:spacing w:after="148"/>
        <w:rPr>
          <w:rFonts w:ascii="Times New Roman" w:hAnsi="Times New Roman" w:cs="Times New Roman"/>
          <w:sz w:val="22"/>
          <w:szCs w:val="22"/>
        </w:rPr>
      </w:pPr>
      <w:r w:rsidRPr="00250A42">
        <w:rPr>
          <w:rFonts w:ascii="Times New Roman" w:hAnsi="Times New Roman" w:cs="Times New Roman"/>
          <w:sz w:val="22"/>
          <w:szCs w:val="22"/>
        </w:rPr>
        <w:t xml:space="preserve">A centralized database that will allow concurrent access of those who enter data and those who want to view the entered data. </w:t>
      </w:r>
    </w:p>
    <w:p w:rsidR="00E957E8" w:rsidRPr="00250A42" w:rsidRDefault="00E957E8" w:rsidP="00E957E8">
      <w:pPr>
        <w:pStyle w:val="Default"/>
        <w:numPr>
          <w:ilvl w:val="0"/>
          <w:numId w:val="5"/>
        </w:numPr>
        <w:spacing w:after="148"/>
        <w:rPr>
          <w:rFonts w:ascii="Times New Roman" w:hAnsi="Times New Roman" w:cs="Times New Roman"/>
          <w:sz w:val="22"/>
          <w:szCs w:val="22"/>
        </w:rPr>
      </w:pPr>
      <w:r w:rsidRPr="00250A42">
        <w:rPr>
          <w:rFonts w:ascii="Times New Roman" w:hAnsi="Times New Roman" w:cs="Times New Roman"/>
          <w:sz w:val="22"/>
          <w:szCs w:val="22"/>
        </w:rPr>
        <w:t xml:space="preserve">Ability to accesses remotely to enable unlimited use of the system even to those who aren’t in urban areas. </w:t>
      </w:r>
    </w:p>
    <w:p w:rsidR="00E957E8" w:rsidRPr="00250A42" w:rsidRDefault="00E957E8" w:rsidP="00E957E8">
      <w:pPr>
        <w:pStyle w:val="Default"/>
        <w:numPr>
          <w:ilvl w:val="0"/>
          <w:numId w:val="5"/>
        </w:numPr>
        <w:rPr>
          <w:rFonts w:ascii="Times New Roman" w:hAnsi="Times New Roman" w:cs="Times New Roman"/>
          <w:sz w:val="22"/>
          <w:szCs w:val="22"/>
        </w:rPr>
      </w:pPr>
      <w:r w:rsidRPr="00250A42">
        <w:rPr>
          <w:rFonts w:ascii="Times New Roman" w:hAnsi="Times New Roman" w:cs="Times New Roman"/>
          <w:sz w:val="22"/>
          <w:szCs w:val="22"/>
        </w:rPr>
        <w:t xml:space="preserve">Strong security features to ensure data and information is not corrupted accidentally or maliciously. </w:t>
      </w:r>
    </w:p>
    <w:p w:rsidR="00EF6780" w:rsidRPr="00AE457D" w:rsidRDefault="00DC7BF9" w:rsidP="00AE457D">
      <w:pPr>
        <w:pStyle w:val="Heading1"/>
      </w:pPr>
      <w:bookmarkStart w:id="8" w:name="_Toc335377439"/>
      <w:r w:rsidRPr="00AE457D">
        <w:t>3.</w:t>
      </w:r>
      <w:r w:rsidR="00AE457D" w:rsidRPr="00AE457D">
        <w:t xml:space="preserve">0 </w:t>
      </w:r>
      <w:r w:rsidR="00AE1FDD" w:rsidRPr="00AE457D">
        <w:t>Users</w:t>
      </w:r>
      <w:bookmarkEnd w:id="8"/>
      <w:r w:rsidR="00AE1FDD" w:rsidRPr="00AE457D">
        <w:t xml:space="preserve"> </w:t>
      </w:r>
    </w:p>
    <w:p w:rsidR="00BA1AD1" w:rsidRPr="00250A42" w:rsidRDefault="00AE457D" w:rsidP="00BA1AD1">
      <w:pPr>
        <w:pStyle w:val="Heading3"/>
        <w:rPr>
          <w:rFonts w:ascii="Times New Roman" w:hAnsi="Times New Roman" w:cs="Times New Roman"/>
        </w:rPr>
      </w:pPr>
      <w:bookmarkStart w:id="9" w:name="_Toc335377440"/>
      <w:r>
        <w:rPr>
          <w:rFonts w:ascii="Times New Roman" w:hAnsi="Times New Roman" w:cs="Times New Roman"/>
        </w:rPr>
        <w:t xml:space="preserve">3.1 </w:t>
      </w:r>
      <w:r w:rsidR="00BA1AD1" w:rsidRPr="00250A42">
        <w:rPr>
          <w:rFonts w:ascii="Times New Roman" w:hAnsi="Times New Roman" w:cs="Times New Roman"/>
        </w:rPr>
        <w:t>Primary users</w:t>
      </w:r>
      <w:bookmarkEnd w:id="9"/>
    </w:p>
    <w:p w:rsidR="00AE1FDD" w:rsidRPr="00250A42" w:rsidRDefault="00AE1FDD" w:rsidP="00BA1AD1">
      <w:pPr>
        <w:pStyle w:val="ListParagraph"/>
        <w:numPr>
          <w:ilvl w:val="0"/>
          <w:numId w:val="4"/>
        </w:numPr>
        <w:autoSpaceDE w:val="0"/>
        <w:autoSpaceDN w:val="0"/>
        <w:adjustRightInd w:val="0"/>
        <w:spacing w:after="0" w:line="240" w:lineRule="auto"/>
        <w:rPr>
          <w:rFonts w:ascii="Times New Roman" w:hAnsi="Times New Roman" w:cs="Times New Roman"/>
        </w:rPr>
      </w:pPr>
      <w:r w:rsidRPr="00250A42">
        <w:rPr>
          <w:rFonts w:ascii="Times New Roman" w:hAnsi="Times New Roman" w:cs="Times New Roman"/>
        </w:rPr>
        <w:t>Managers</w:t>
      </w:r>
      <w:r w:rsidR="00DC7BF9" w:rsidRPr="00250A42">
        <w:rPr>
          <w:rFonts w:ascii="Times New Roman" w:hAnsi="Times New Roman" w:cs="Times New Roman"/>
        </w:rPr>
        <w:t>: -</w:t>
      </w:r>
      <w:r w:rsidRPr="00250A42">
        <w:rPr>
          <w:rFonts w:ascii="Times New Roman" w:hAnsi="Times New Roman" w:cs="Times New Roman"/>
        </w:rPr>
        <w:t xml:space="preserve"> To enter the basic details of the system </w:t>
      </w:r>
      <w:proofErr w:type="spellStart"/>
      <w:r w:rsidRPr="00250A42">
        <w:rPr>
          <w:rFonts w:ascii="Times New Roman" w:hAnsi="Times New Roman" w:cs="Times New Roman"/>
        </w:rPr>
        <w:t>eg</w:t>
      </w:r>
      <w:proofErr w:type="spellEnd"/>
      <w:r w:rsidRPr="00250A42">
        <w:rPr>
          <w:rFonts w:ascii="Times New Roman" w:hAnsi="Times New Roman" w:cs="Times New Roman"/>
        </w:rPr>
        <w:t xml:space="preserve"> sales workers, departments, suppliers etc. They may also view reports, create budgets </w:t>
      </w:r>
      <w:proofErr w:type="spellStart"/>
      <w:r w:rsidRPr="00250A42">
        <w:rPr>
          <w:rFonts w:ascii="Times New Roman" w:hAnsi="Times New Roman" w:cs="Times New Roman"/>
        </w:rPr>
        <w:t>etc</w:t>
      </w:r>
      <w:proofErr w:type="spellEnd"/>
    </w:p>
    <w:p w:rsidR="00AE1FDD" w:rsidRPr="00250A42" w:rsidRDefault="00AE1FDD" w:rsidP="00BA1AD1">
      <w:pPr>
        <w:pStyle w:val="ListParagraph"/>
        <w:numPr>
          <w:ilvl w:val="0"/>
          <w:numId w:val="4"/>
        </w:numPr>
        <w:autoSpaceDE w:val="0"/>
        <w:autoSpaceDN w:val="0"/>
        <w:adjustRightInd w:val="0"/>
        <w:spacing w:after="0" w:line="240" w:lineRule="auto"/>
        <w:rPr>
          <w:rFonts w:ascii="Times New Roman" w:hAnsi="Times New Roman" w:cs="Times New Roman"/>
        </w:rPr>
      </w:pPr>
      <w:r w:rsidRPr="00250A42">
        <w:rPr>
          <w:rFonts w:ascii="Times New Roman" w:hAnsi="Times New Roman" w:cs="Times New Roman"/>
        </w:rPr>
        <w:t>Sales Persons</w:t>
      </w:r>
      <w:r w:rsidR="00AE457D" w:rsidRPr="00250A42">
        <w:rPr>
          <w:rFonts w:ascii="Times New Roman" w:hAnsi="Times New Roman" w:cs="Times New Roman"/>
        </w:rPr>
        <w:t>: -</w:t>
      </w:r>
      <w:r w:rsidRPr="00250A42">
        <w:rPr>
          <w:rFonts w:ascii="Times New Roman" w:hAnsi="Times New Roman" w:cs="Times New Roman"/>
        </w:rPr>
        <w:t xml:space="preserve"> To enter details of the sales made.</w:t>
      </w:r>
    </w:p>
    <w:p w:rsidR="00AE1FDD" w:rsidRPr="00250A42" w:rsidRDefault="00AE1FDD" w:rsidP="00BA1AD1">
      <w:pPr>
        <w:pStyle w:val="ListParagraph"/>
        <w:numPr>
          <w:ilvl w:val="0"/>
          <w:numId w:val="4"/>
        </w:numPr>
        <w:autoSpaceDE w:val="0"/>
        <w:autoSpaceDN w:val="0"/>
        <w:adjustRightInd w:val="0"/>
        <w:spacing w:after="0" w:line="240" w:lineRule="auto"/>
        <w:rPr>
          <w:rFonts w:ascii="Times New Roman" w:hAnsi="Times New Roman" w:cs="Times New Roman"/>
        </w:rPr>
      </w:pPr>
      <w:r w:rsidRPr="00250A42">
        <w:rPr>
          <w:rFonts w:ascii="Times New Roman" w:hAnsi="Times New Roman" w:cs="Times New Roman"/>
        </w:rPr>
        <w:t>Procurement Personnel</w:t>
      </w:r>
      <w:r w:rsidR="00DC7BF9" w:rsidRPr="00250A42">
        <w:rPr>
          <w:rFonts w:ascii="Times New Roman" w:hAnsi="Times New Roman" w:cs="Times New Roman"/>
        </w:rPr>
        <w:t>: -</w:t>
      </w:r>
      <w:r w:rsidRPr="00250A42">
        <w:rPr>
          <w:rFonts w:ascii="Times New Roman" w:hAnsi="Times New Roman" w:cs="Times New Roman"/>
        </w:rPr>
        <w:t xml:space="preserve"> To enter the details of the items to be procured and those procured.</w:t>
      </w:r>
    </w:p>
    <w:p w:rsidR="00AE1FDD" w:rsidRPr="00250A42" w:rsidRDefault="00BA1AD1" w:rsidP="00BA1AD1">
      <w:pPr>
        <w:pStyle w:val="ListParagraph"/>
        <w:numPr>
          <w:ilvl w:val="0"/>
          <w:numId w:val="4"/>
        </w:numPr>
        <w:autoSpaceDE w:val="0"/>
        <w:autoSpaceDN w:val="0"/>
        <w:adjustRightInd w:val="0"/>
        <w:spacing w:after="0" w:line="240" w:lineRule="auto"/>
        <w:rPr>
          <w:rFonts w:ascii="Times New Roman" w:hAnsi="Times New Roman" w:cs="Times New Roman"/>
        </w:rPr>
      </w:pPr>
      <w:r w:rsidRPr="00250A42">
        <w:rPr>
          <w:rFonts w:ascii="Times New Roman" w:hAnsi="Times New Roman" w:cs="Times New Roman"/>
        </w:rPr>
        <w:t>Auditors</w:t>
      </w:r>
      <w:r w:rsidR="00DC7BF9" w:rsidRPr="00250A42">
        <w:rPr>
          <w:rFonts w:ascii="Times New Roman" w:hAnsi="Times New Roman" w:cs="Times New Roman"/>
        </w:rPr>
        <w:t>: -</w:t>
      </w:r>
      <w:r w:rsidRPr="00250A42">
        <w:rPr>
          <w:rFonts w:ascii="Times New Roman" w:hAnsi="Times New Roman" w:cs="Times New Roman"/>
        </w:rPr>
        <w:t xml:space="preserve"> To view and audit the entries that have been entered.</w:t>
      </w:r>
    </w:p>
    <w:p w:rsidR="00BA1AD1" w:rsidRPr="00250A42" w:rsidRDefault="00AE457D" w:rsidP="00BA1AD1">
      <w:pPr>
        <w:pStyle w:val="Heading3"/>
        <w:rPr>
          <w:rFonts w:ascii="Times New Roman" w:hAnsi="Times New Roman" w:cs="Times New Roman"/>
        </w:rPr>
      </w:pPr>
      <w:bookmarkStart w:id="10" w:name="_Toc335377441"/>
      <w:r>
        <w:rPr>
          <w:rFonts w:ascii="Times New Roman" w:hAnsi="Times New Roman" w:cs="Times New Roman"/>
        </w:rPr>
        <w:t xml:space="preserve">3.2 </w:t>
      </w:r>
      <w:r w:rsidR="00BA1AD1" w:rsidRPr="00250A42">
        <w:rPr>
          <w:rFonts w:ascii="Times New Roman" w:hAnsi="Times New Roman" w:cs="Times New Roman"/>
        </w:rPr>
        <w:t>Secondary users</w:t>
      </w:r>
      <w:bookmarkEnd w:id="10"/>
    </w:p>
    <w:p w:rsidR="00E957E8" w:rsidRPr="00250A42" w:rsidRDefault="00BA1AD1" w:rsidP="00E957E8">
      <w:pPr>
        <w:pStyle w:val="ListParagraph"/>
        <w:numPr>
          <w:ilvl w:val="0"/>
          <w:numId w:val="6"/>
        </w:numPr>
        <w:autoSpaceDE w:val="0"/>
        <w:autoSpaceDN w:val="0"/>
        <w:adjustRightInd w:val="0"/>
        <w:spacing w:after="0" w:line="240" w:lineRule="auto"/>
        <w:rPr>
          <w:rFonts w:ascii="Times New Roman" w:hAnsi="Times New Roman" w:cs="Times New Roman"/>
        </w:rPr>
      </w:pPr>
      <w:r w:rsidRPr="00250A42">
        <w:rPr>
          <w:rFonts w:ascii="Times New Roman" w:hAnsi="Times New Roman" w:cs="Times New Roman"/>
        </w:rPr>
        <w:t>Maintainer</w:t>
      </w:r>
      <w:r w:rsidR="00AE457D" w:rsidRPr="00250A42">
        <w:rPr>
          <w:rFonts w:ascii="Times New Roman" w:hAnsi="Times New Roman" w:cs="Times New Roman"/>
        </w:rPr>
        <w:t>: - This</w:t>
      </w:r>
      <w:r w:rsidRPr="00250A42">
        <w:rPr>
          <w:rFonts w:ascii="Times New Roman" w:hAnsi="Times New Roman" w:cs="Times New Roman"/>
        </w:rPr>
        <w:t xml:space="preserve"> user will be working on the code and keeping the program working. This user will also be the one responsible for implementing new features. For this person the code must be easy to maintain and update.</w:t>
      </w:r>
    </w:p>
    <w:p w:rsidR="00C54E7F" w:rsidRDefault="00C54E7F" w:rsidP="00AE457D">
      <w:pPr>
        <w:pStyle w:val="Heading1"/>
      </w:pPr>
      <w:bookmarkStart w:id="11" w:name="_Toc335377442"/>
    </w:p>
    <w:p w:rsidR="00C54E7F" w:rsidRPr="00C54E7F" w:rsidRDefault="00C54E7F" w:rsidP="00C54E7F">
      <w:bookmarkStart w:id="12" w:name="_GoBack"/>
      <w:bookmarkEnd w:id="12"/>
    </w:p>
    <w:p w:rsidR="00C54E7F" w:rsidRDefault="00C54E7F" w:rsidP="00AE457D">
      <w:pPr>
        <w:pStyle w:val="Heading1"/>
      </w:pPr>
    </w:p>
    <w:p w:rsidR="00E957E8" w:rsidRPr="00AE457D" w:rsidRDefault="00AE457D" w:rsidP="00AE457D">
      <w:pPr>
        <w:pStyle w:val="Heading1"/>
      </w:pPr>
      <w:r w:rsidRPr="00AE457D">
        <w:t>4</w:t>
      </w:r>
      <w:r w:rsidR="00E957E8" w:rsidRPr="00AE457D">
        <w:t>.0 Systems Modules</w:t>
      </w:r>
      <w:bookmarkEnd w:id="11"/>
    </w:p>
    <w:p w:rsidR="00E957E8" w:rsidRPr="00250A42" w:rsidRDefault="00E957E8" w:rsidP="00E957E8">
      <w:pPr>
        <w:rPr>
          <w:rFonts w:ascii="Times New Roman" w:hAnsi="Times New Roman" w:cs="Times New Roman"/>
        </w:rPr>
      </w:pPr>
    </w:p>
    <w:p w:rsidR="00E957E8" w:rsidRPr="00250A42" w:rsidRDefault="00E957E8" w:rsidP="00E957E8">
      <w:pPr>
        <w:rPr>
          <w:rFonts w:ascii="Times New Roman" w:hAnsi="Times New Roman" w:cs="Times New Roman"/>
          <w:b/>
        </w:rPr>
      </w:pPr>
      <w:r w:rsidRPr="00250A42">
        <w:rPr>
          <w:rFonts w:ascii="Times New Roman" w:hAnsi="Times New Roman" w:cs="Times New Roman"/>
          <w:b/>
        </w:rPr>
        <w:t xml:space="preserve"> Accounting </w:t>
      </w:r>
    </w:p>
    <w:p w:rsidR="000D0671" w:rsidRPr="00250A42" w:rsidRDefault="00393C20" w:rsidP="00E957E8">
      <w:pPr>
        <w:rPr>
          <w:rFonts w:ascii="Times New Roman" w:hAnsi="Times New Roman" w:cs="Times New Roman"/>
          <w:b/>
        </w:rPr>
      </w:pPr>
      <w:r>
        <w:rPr>
          <w:noProof/>
        </w:rPr>
        <w:drawing>
          <wp:inline distT="0" distB="0" distL="0" distR="0" wp14:anchorId="267FD33F" wp14:editId="10D7E90A">
            <wp:extent cx="5540991" cy="2811439"/>
            <wp:effectExtent l="0" t="0" r="317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3651" t="18789" r="3329" b="10346"/>
                    <a:stretch/>
                  </pic:blipFill>
                  <pic:spPr bwMode="auto">
                    <a:xfrm>
                      <a:off x="0" y="0"/>
                      <a:ext cx="5540991" cy="2811439"/>
                    </a:xfrm>
                    <a:prstGeom prst="rect">
                      <a:avLst/>
                    </a:prstGeom>
                    <a:ln>
                      <a:noFill/>
                    </a:ln>
                    <a:extLst>
                      <a:ext uri="{53640926-AAD7-44D8-BBD7-CCE9431645EC}">
                        <a14:shadowObscured xmlns:a14="http://schemas.microsoft.com/office/drawing/2010/main"/>
                      </a:ext>
                    </a:extLst>
                  </pic:spPr>
                </pic:pic>
              </a:graphicData>
            </a:graphic>
          </wp:inline>
        </w:drawing>
      </w:r>
    </w:p>
    <w:p w:rsidR="00E957E8" w:rsidRPr="00250A42" w:rsidRDefault="00E957E8" w:rsidP="00E957E8">
      <w:pPr>
        <w:rPr>
          <w:rFonts w:ascii="Times New Roman" w:hAnsi="Times New Roman" w:cs="Times New Roman"/>
        </w:rPr>
      </w:pPr>
      <w:r w:rsidRPr="00250A42">
        <w:rPr>
          <w:rFonts w:ascii="Times New Roman" w:hAnsi="Times New Roman" w:cs="Times New Roman"/>
        </w:rPr>
        <w:t xml:space="preserve">This will basically cover the basic process of identifying, measuring and communicating economic information to permit informed judgments and decisions by users of the information. The main objectives of this module will be letting people and organizations know </w:t>
      </w:r>
    </w:p>
    <w:p w:rsidR="00E957E8" w:rsidRPr="00250A42" w:rsidRDefault="00E957E8" w:rsidP="00E957E8">
      <w:pPr>
        <w:pStyle w:val="ListParagraph"/>
        <w:numPr>
          <w:ilvl w:val="0"/>
          <w:numId w:val="7"/>
        </w:numPr>
        <w:rPr>
          <w:rFonts w:ascii="Times New Roman" w:hAnsi="Times New Roman" w:cs="Times New Roman"/>
        </w:rPr>
      </w:pPr>
      <w:r w:rsidRPr="00250A42">
        <w:rPr>
          <w:rFonts w:ascii="Times New Roman" w:hAnsi="Times New Roman" w:cs="Times New Roman"/>
        </w:rPr>
        <w:t>If they are making a profit or a loss</w:t>
      </w:r>
    </w:p>
    <w:p w:rsidR="00E957E8" w:rsidRPr="00250A42" w:rsidRDefault="00E957E8" w:rsidP="00E957E8">
      <w:pPr>
        <w:pStyle w:val="ListParagraph"/>
        <w:numPr>
          <w:ilvl w:val="0"/>
          <w:numId w:val="7"/>
        </w:numPr>
        <w:rPr>
          <w:rFonts w:ascii="Times New Roman" w:hAnsi="Times New Roman" w:cs="Times New Roman"/>
        </w:rPr>
      </w:pPr>
      <w:r w:rsidRPr="00250A42">
        <w:rPr>
          <w:rFonts w:ascii="Times New Roman" w:hAnsi="Times New Roman" w:cs="Times New Roman"/>
        </w:rPr>
        <w:t>What their business is worth</w:t>
      </w:r>
    </w:p>
    <w:p w:rsidR="00E957E8" w:rsidRPr="00250A42" w:rsidRDefault="00E957E8" w:rsidP="00E957E8">
      <w:pPr>
        <w:pStyle w:val="ListParagraph"/>
        <w:numPr>
          <w:ilvl w:val="0"/>
          <w:numId w:val="7"/>
        </w:numPr>
        <w:rPr>
          <w:rFonts w:ascii="Times New Roman" w:hAnsi="Times New Roman" w:cs="Times New Roman"/>
        </w:rPr>
      </w:pPr>
      <w:r w:rsidRPr="00250A42">
        <w:rPr>
          <w:rFonts w:ascii="Times New Roman" w:hAnsi="Times New Roman" w:cs="Times New Roman"/>
        </w:rPr>
        <w:t>What a transactions was worth to them</w:t>
      </w:r>
    </w:p>
    <w:p w:rsidR="00E957E8" w:rsidRPr="00250A42" w:rsidRDefault="00E957E8" w:rsidP="00E957E8">
      <w:pPr>
        <w:pStyle w:val="ListParagraph"/>
        <w:numPr>
          <w:ilvl w:val="0"/>
          <w:numId w:val="7"/>
        </w:numPr>
        <w:rPr>
          <w:rFonts w:ascii="Times New Roman" w:hAnsi="Times New Roman" w:cs="Times New Roman"/>
        </w:rPr>
      </w:pPr>
      <w:r w:rsidRPr="00250A42">
        <w:rPr>
          <w:rFonts w:ascii="Times New Roman" w:hAnsi="Times New Roman" w:cs="Times New Roman"/>
        </w:rPr>
        <w:t>The amount of cash they have</w:t>
      </w:r>
    </w:p>
    <w:p w:rsidR="00E957E8" w:rsidRPr="00250A42" w:rsidRDefault="00E957E8" w:rsidP="00E957E8">
      <w:pPr>
        <w:pStyle w:val="ListParagraph"/>
        <w:numPr>
          <w:ilvl w:val="0"/>
          <w:numId w:val="7"/>
        </w:numPr>
        <w:rPr>
          <w:rFonts w:ascii="Times New Roman" w:hAnsi="Times New Roman" w:cs="Times New Roman"/>
        </w:rPr>
      </w:pPr>
      <w:r w:rsidRPr="00250A42">
        <w:rPr>
          <w:rFonts w:ascii="Times New Roman" w:hAnsi="Times New Roman" w:cs="Times New Roman"/>
        </w:rPr>
        <w:t>How much they owe others.</w:t>
      </w:r>
    </w:p>
    <w:p w:rsidR="00E957E8" w:rsidRPr="00250A42" w:rsidRDefault="00E957E8" w:rsidP="00E957E8">
      <w:pPr>
        <w:pStyle w:val="ListParagraph"/>
        <w:numPr>
          <w:ilvl w:val="0"/>
          <w:numId w:val="7"/>
        </w:numPr>
        <w:rPr>
          <w:rFonts w:ascii="Times New Roman" w:hAnsi="Times New Roman" w:cs="Times New Roman"/>
        </w:rPr>
      </w:pPr>
      <w:r w:rsidRPr="00250A42">
        <w:rPr>
          <w:rFonts w:ascii="Times New Roman" w:hAnsi="Times New Roman" w:cs="Times New Roman"/>
        </w:rPr>
        <w:t>How much they are owned by others.</w:t>
      </w:r>
    </w:p>
    <w:p w:rsidR="00E957E8" w:rsidRPr="00250A42" w:rsidRDefault="00E957E8" w:rsidP="00E957E8">
      <w:pPr>
        <w:pStyle w:val="ListParagraph"/>
        <w:numPr>
          <w:ilvl w:val="0"/>
          <w:numId w:val="7"/>
        </w:numPr>
        <w:rPr>
          <w:rFonts w:ascii="Times New Roman" w:hAnsi="Times New Roman" w:cs="Times New Roman"/>
        </w:rPr>
      </w:pPr>
      <w:r w:rsidRPr="00250A42">
        <w:rPr>
          <w:rFonts w:ascii="Times New Roman" w:hAnsi="Times New Roman" w:cs="Times New Roman"/>
        </w:rPr>
        <w:t>Records to check what they do.</w:t>
      </w:r>
    </w:p>
    <w:p w:rsidR="00E957E8" w:rsidRPr="00250A42" w:rsidRDefault="00E957E8" w:rsidP="00E957E8">
      <w:pPr>
        <w:rPr>
          <w:rFonts w:ascii="Times New Roman" w:hAnsi="Times New Roman" w:cs="Times New Roman"/>
        </w:rPr>
      </w:pPr>
      <w:r w:rsidRPr="00250A42">
        <w:rPr>
          <w:rFonts w:ascii="Times New Roman" w:hAnsi="Times New Roman" w:cs="Times New Roman"/>
        </w:rPr>
        <w:t>To support above objectives the system will have the following supportive modules</w:t>
      </w:r>
    </w:p>
    <w:p w:rsidR="00E957E8" w:rsidRPr="00AE457D" w:rsidRDefault="00AE457D" w:rsidP="00AE457D">
      <w:pPr>
        <w:pStyle w:val="Heading2"/>
      </w:pPr>
      <w:bookmarkStart w:id="13" w:name="_Toc335377443"/>
      <w:r w:rsidRPr="00AE457D">
        <w:t>4</w:t>
      </w:r>
      <w:r w:rsidR="00E957E8" w:rsidRPr="00AE457D">
        <w:t>.1 Sales</w:t>
      </w:r>
      <w:bookmarkEnd w:id="13"/>
      <w:r w:rsidR="00E957E8" w:rsidRPr="00AE457D">
        <w:t xml:space="preserve"> </w:t>
      </w:r>
    </w:p>
    <w:p w:rsidR="00E957E8" w:rsidRPr="00250A42" w:rsidRDefault="00E957E8" w:rsidP="00E957E8">
      <w:pPr>
        <w:rPr>
          <w:rFonts w:ascii="Times New Roman" w:hAnsi="Times New Roman" w:cs="Times New Roman"/>
        </w:rPr>
      </w:pPr>
      <w:r w:rsidRPr="00250A42">
        <w:rPr>
          <w:rFonts w:ascii="Times New Roman" w:hAnsi="Times New Roman" w:cs="Times New Roman"/>
        </w:rPr>
        <w:t>In this module the system will cover the basic procedures of selling goods or services the business of organizations is dealing with. This will entail both credit and cash sales. The main objectives met by this module are</w:t>
      </w:r>
    </w:p>
    <w:p w:rsidR="00E957E8" w:rsidRPr="00250A42" w:rsidRDefault="00E957E8" w:rsidP="00E957E8">
      <w:pPr>
        <w:rPr>
          <w:rFonts w:ascii="Times New Roman" w:hAnsi="Times New Roman" w:cs="Times New Roman"/>
        </w:rPr>
      </w:pPr>
      <w:r w:rsidRPr="00250A42">
        <w:rPr>
          <w:rFonts w:ascii="Times New Roman" w:hAnsi="Times New Roman" w:cs="Times New Roman"/>
        </w:rPr>
        <w:t>Allow entries of sales made to customers who will already be registered in the system</w:t>
      </w:r>
    </w:p>
    <w:p w:rsidR="00E957E8" w:rsidRPr="00250A42" w:rsidRDefault="00E957E8" w:rsidP="00E957E8">
      <w:pPr>
        <w:pStyle w:val="ListParagraph"/>
        <w:numPr>
          <w:ilvl w:val="0"/>
          <w:numId w:val="8"/>
        </w:numPr>
        <w:rPr>
          <w:rFonts w:ascii="Times New Roman" w:hAnsi="Times New Roman" w:cs="Times New Roman"/>
        </w:rPr>
      </w:pPr>
      <w:r w:rsidRPr="00250A42">
        <w:rPr>
          <w:rFonts w:ascii="Times New Roman" w:hAnsi="Times New Roman" w:cs="Times New Roman"/>
        </w:rPr>
        <w:t>Indicate the number of sales that have been made.</w:t>
      </w:r>
    </w:p>
    <w:p w:rsidR="00E957E8" w:rsidRPr="00250A42" w:rsidRDefault="00E957E8" w:rsidP="00E957E8">
      <w:pPr>
        <w:pStyle w:val="ListParagraph"/>
        <w:numPr>
          <w:ilvl w:val="0"/>
          <w:numId w:val="8"/>
        </w:numPr>
        <w:rPr>
          <w:rFonts w:ascii="Times New Roman" w:hAnsi="Times New Roman" w:cs="Times New Roman"/>
        </w:rPr>
      </w:pPr>
      <w:r w:rsidRPr="00250A42">
        <w:rPr>
          <w:rFonts w:ascii="Times New Roman" w:hAnsi="Times New Roman" w:cs="Times New Roman"/>
        </w:rPr>
        <w:lastRenderedPageBreak/>
        <w:t>Indicate both cash and credit sales.</w:t>
      </w:r>
    </w:p>
    <w:p w:rsidR="00E957E8" w:rsidRPr="00250A42" w:rsidRDefault="00E957E8" w:rsidP="00E957E8">
      <w:pPr>
        <w:pStyle w:val="ListParagraph"/>
        <w:numPr>
          <w:ilvl w:val="0"/>
          <w:numId w:val="8"/>
        </w:numPr>
        <w:rPr>
          <w:rFonts w:ascii="Times New Roman" w:hAnsi="Times New Roman" w:cs="Times New Roman"/>
        </w:rPr>
      </w:pPr>
      <w:r w:rsidRPr="00250A42">
        <w:rPr>
          <w:rFonts w:ascii="Times New Roman" w:hAnsi="Times New Roman" w:cs="Times New Roman"/>
        </w:rPr>
        <w:t>Show sales returned by our customers.</w:t>
      </w:r>
    </w:p>
    <w:p w:rsidR="00E957E8" w:rsidRPr="00250A42" w:rsidRDefault="00E957E8" w:rsidP="00E957E8">
      <w:pPr>
        <w:pStyle w:val="ListParagraph"/>
        <w:numPr>
          <w:ilvl w:val="0"/>
          <w:numId w:val="8"/>
        </w:numPr>
        <w:rPr>
          <w:rFonts w:ascii="Times New Roman" w:hAnsi="Times New Roman" w:cs="Times New Roman"/>
        </w:rPr>
      </w:pPr>
      <w:r w:rsidRPr="00250A42">
        <w:rPr>
          <w:rFonts w:ascii="Times New Roman" w:hAnsi="Times New Roman" w:cs="Times New Roman"/>
        </w:rPr>
        <w:t>Show the basic reporting of sales.</w:t>
      </w:r>
    </w:p>
    <w:p w:rsidR="004C47F2" w:rsidRPr="00250A42" w:rsidRDefault="00B2602B" w:rsidP="00B2602B">
      <w:pPr>
        <w:pStyle w:val="Heading4"/>
        <w:rPr>
          <w:rFonts w:ascii="Times New Roman" w:hAnsi="Times New Roman" w:cs="Times New Roman"/>
        </w:rPr>
      </w:pPr>
      <w:r w:rsidRPr="00250A42">
        <w:rPr>
          <w:rFonts w:ascii="Times New Roman" w:hAnsi="Times New Roman" w:cs="Times New Roman"/>
        </w:rPr>
        <w:t>Process</w:t>
      </w:r>
    </w:p>
    <w:p w:rsidR="00492B7A" w:rsidRPr="00250A42" w:rsidRDefault="00AC1102" w:rsidP="00492B7A">
      <w:pPr>
        <w:rPr>
          <w:rFonts w:ascii="Times New Roman" w:hAnsi="Times New Roman" w:cs="Times New Roman"/>
        </w:rPr>
      </w:pPr>
      <w:r w:rsidRPr="00250A42">
        <w:rPr>
          <w:rFonts w:ascii="Times New Roman" w:hAnsi="Times New Roman" w:cs="Times New Roman"/>
        </w:rPr>
        <w:t>The system will allow purchase orders from the various clients and process the purchase orders.</w:t>
      </w:r>
    </w:p>
    <w:p w:rsidR="00AC1102" w:rsidRPr="00250A42" w:rsidRDefault="00AC1102" w:rsidP="00492B7A">
      <w:pPr>
        <w:rPr>
          <w:rFonts w:ascii="Times New Roman" w:hAnsi="Times New Roman" w:cs="Times New Roman"/>
        </w:rPr>
      </w:pPr>
      <w:r w:rsidRPr="00250A42">
        <w:rPr>
          <w:rFonts w:ascii="Times New Roman" w:hAnsi="Times New Roman" w:cs="Times New Roman"/>
        </w:rPr>
        <w:t xml:space="preserve">The system will also allow registration of new customers if they are </w:t>
      </w:r>
      <w:proofErr w:type="spellStart"/>
      <w:proofErr w:type="gramStart"/>
      <w:r w:rsidRPr="00250A42">
        <w:rPr>
          <w:rFonts w:ascii="Times New Roman" w:hAnsi="Times New Roman" w:cs="Times New Roman"/>
        </w:rPr>
        <w:t>non</w:t>
      </w:r>
      <w:proofErr w:type="gramEnd"/>
      <w:r w:rsidRPr="00250A42">
        <w:rPr>
          <w:rFonts w:ascii="Times New Roman" w:hAnsi="Times New Roman" w:cs="Times New Roman"/>
        </w:rPr>
        <w:t xml:space="preserve"> existing</w:t>
      </w:r>
      <w:proofErr w:type="spellEnd"/>
      <w:r w:rsidRPr="00250A42">
        <w:rPr>
          <w:rFonts w:ascii="Times New Roman" w:hAnsi="Times New Roman" w:cs="Times New Roman"/>
        </w:rPr>
        <w:t xml:space="preserve"> in the database.</w:t>
      </w:r>
    </w:p>
    <w:p w:rsidR="00AC1102" w:rsidRPr="00250A42" w:rsidRDefault="001D3D62" w:rsidP="00492B7A">
      <w:pPr>
        <w:rPr>
          <w:rFonts w:ascii="Times New Roman" w:hAnsi="Times New Roman" w:cs="Times New Roman"/>
        </w:rPr>
      </w:pPr>
      <w:r w:rsidRPr="00250A42">
        <w:rPr>
          <w:rFonts w:ascii="Times New Roman" w:hAnsi="Times New Roman" w:cs="Times New Roman"/>
        </w:rPr>
        <w:t xml:space="preserve">Payments made will be entered </w:t>
      </w:r>
      <w:proofErr w:type="gramStart"/>
      <w:r w:rsidRPr="00250A42">
        <w:rPr>
          <w:rFonts w:ascii="Times New Roman" w:hAnsi="Times New Roman" w:cs="Times New Roman"/>
        </w:rPr>
        <w:t>In</w:t>
      </w:r>
      <w:proofErr w:type="gramEnd"/>
      <w:r w:rsidRPr="00250A42">
        <w:rPr>
          <w:rFonts w:ascii="Times New Roman" w:hAnsi="Times New Roman" w:cs="Times New Roman"/>
        </w:rPr>
        <w:t xml:space="preserve"> the system which also supports credit sales and management of credit from the various customers. Relevant reports will be produced to show which clients own the business or organization.</w:t>
      </w:r>
    </w:p>
    <w:p w:rsidR="001D3D62" w:rsidRPr="00250A42" w:rsidRDefault="001D3D62" w:rsidP="00492B7A">
      <w:pPr>
        <w:rPr>
          <w:rFonts w:ascii="Times New Roman" w:hAnsi="Times New Roman" w:cs="Times New Roman"/>
        </w:rPr>
      </w:pPr>
      <w:r w:rsidRPr="00250A42">
        <w:rPr>
          <w:rFonts w:ascii="Times New Roman" w:hAnsi="Times New Roman" w:cs="Times New Roman"/>
        </w:rPr>
        <w:t>The system will also allow reconciliation of sales indicating whether profit or loss has been made. In addition to these issues concerning sales will be made including sales returns.</w:t>
      </w:r>
    </w:p>
    <w:p w:rsidR="001D3D62" w:rsidRPr="00250A42" w:rsidRDefault="001D3D62" w:rsidP="00492B7A">
      <w:pPr>
        <w:rPr>
          <w:rFonts w:ascii="Times New Roman" w:hAnsi="Times New Roman" w:cs="Times New Roman"/>
        </w:rPr>
      </w:pPr>
      <w:r w:rsidRPr="00250A42">
        <w:rPr>
          <w:rFonts w:ascii="Times New Roman" w:hAnsi="Times New Roman" w:cs="Times New Roman"/>
        </w:rPr>
        <w:t>The diagrams below show the general sales process</w:t>
      </w:r>
    </w:p>
    <w:p w:rsidR="001D3D62" w:rsidRPr="00250A42" w:rsidRDefault="00490091" w:rsidP="00492B7A">
      <w:pPr>
        <w:rPr>
          <w:rFonts w:ascii="Times New Roman" w:hAnsi="Times New Roman" w:cs="Times New Roman"/>
        </w:rPr>
      </w:pPr>
      <w:r>
        <w:rPr>
          <w:noProof/>
        </w:rPr>
        <w:drawing>
          <wp:inline distT="0" distB="0" distL="0" distR="0" wp14:anchorId="4613CD3E" wp14:editId="00B5AE9A">
            <wp:extent cx="6250675" cy="187656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8484" t="23077" r="5051" b="38325"/>
                    <a:stretch/>
                  </pic:blipFill>
                  <pic:spPr bwMode="auto">
                    <a:xfrm>
                      <a:off x="0" y="0"/>
                      <a:ext cx="6250682" cy="1876569"/>
                    </a:xfrm>
                    <a:prstGeom prst="rect">
                      <a:avLst/>
                    </a:prstGeom>
                    <a:ln>
                      <a:noFill/>
                    </a:ln>
                    <a:extLst>
                      <a:ext uri="{53640926-AAD7-44D8-BBD7-CCE9431645EC}">
                        <a14:shadowObscured xmlns:a14="http://schemas.microsoft.com/office/drawing/2010/main"/>
                      </a:ext>
                    </a:extLst>
                  </pic:spPr>
                </pic:pic>
              </a:graphicData>
            </a:graphic>
          </wp:inline>
        </w:drawing>
      </w:r>
    </w:p>
    <w:p w:rsidR="00B2602B" w:rsidRPr="00250A42" w:rsidRDefault="000F40E3" w:rsidP="00B2602B">
      <w:pPr>
        <w:rPr>
          <w:rFonts w:ascii="Times New Roman" w:hAnsi="Times New Roman" w:cs="Times New Roman"/>
        </w:rPr>
      </w:pPr>
      <w:r w:rsidRPr="00250A42">
        <w:rPr>
          <w:rFonts w:ascii="Times New Roman" w:hAnsi="Times New Roman" w:cs="Times New Roman"/>
          <w:noProof/>
        </w:rPr>
        <w:drawing>
          <wp:inline distT="0" distB="0" distL="0" distR="0" wp14:anchorId="54F7ECB6" wp14:editId="4640E6BF">
            <wp:extent cx="6100549" cy="25180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5384" t="22669" r="8153" b="15043"/>
                    <a:stretch/>
                  </pic:blipFill>
                  <pic:spPr bwMode="auto">
                    <a:xfrm>
                      <a:off x="0" y="0"/>
                      <a:ext cx="6100552" cy="2518013"/>
                    </a:xfrm>
                    <a:prstGeom prst="rect">
                      <a:avLst/>
                    </a:prstGeom>
                    <a:ln>
                      <a:noFill/>
                    </a:ln>
                    <a:extLst>
                      <a:ext uri="{53640926-AAD7-44D8-BBD7-CCE9431645EC}">
                        <a14:shadowObscured xmlns:a14="http://schemas.microsoft.com/office/drawing/2010/main"/>
                      </a:ext>
                    </a:extLst>
                  </pic:spPr>
                </pic:pic>
              </a:graphicData>
            </a:graphic>
          </wp:inline>
        </w:drawing>
      </w:r>
    </w:p>
    <w:p w:rsidR="000F40E3" w:rsidRPr="00250A42" w:rsidRDefault="000F40E3" w:rsidP="00E957E8">
      <w:pPr>
        <w:pStyle w:val="Heading3"/>
        <w:rPr>
          <w:rFonts w:ascii="Times New Roman" w:hAnsi="Times New Roman" w:cs="Times New Roman"/>
        </w:rPr>
      </w:pPr>
    </w:p>
    <w:p w:rsidR="00E957E8" w:rsidRPr="00AE457D" w:rsidRDefault="00AE457D" w:rsidP="00AE457D">
      <w:pPr>
        <w:pStyle w:val="Heading2"/>
      </w:pPr>
      <w:bookmarkStart w:id="14" w:name="_Toc335377444"/>
      <w:r>
        <w:t>4</w:t>
      </w:r>
      <w:r w:rsidR="00E957E8" w:rsidRPr="00AE457D">
        <w:t>.2 Purchases</w:t>
      </w:r>
      <w:bookmarkEnd w:id="14"/>
      <w:r w:rsidR="00E957E8" w:rsidRPr="00AE457D">
        <w:t xml:space="preserve"> </w:t>
      </w:r>
    </w:p>
    <w:p w:rsidR="00E957E8" w:rsidRPr="00250A42" w:rsidRDefault="00E957E8" w:rsidP="00E957E8">
      <w:pPr>
        <w:rPr>
          <w:rFonts w:ascii="Times New Roman" w:hAnsi="Times New Roman" w:cs="Times New Roman"/>
        </w:rPr>
      </w:pPr>
      <w:r w:rsidRPr="00250A42">
        <w:rPr>
          <w:rFonts w:ascii="Times New Roman" w:hAnsi="Times New Roman" w:cs="Times New Roman"/>
        </w:rPr>
        <w:t>The main objectives of this module will be:-</w:t>
      </w:r>
    </w:p>
    <w:p w:rsidR="00E957E8" w:rsidRPr="00250A42" w:rsidRDefault="00E957E8" w:rsidP="00E957E8">
      <w:pPr>
        <w:pStyle w:val="ListParagraph"/>
        <w:numPr>
          <w:ilvl w:val="0"/>
          <w:numId w:val="9"/>
        </w:numPr>
        <w:rPr>
          <w:rFonts w:ascii="Times New Roman" w:hAnsi="Times New Roman" w:cs="Times New Roman"/>
        </w:rPr>
      </w:pPr>
      <w:r w:rsidRPr="00250A42">
        <w:rPr>
          <w:rFonts w:ascii="Times New Roman" w:hAnsi="Times New Roman" w:cs="Times New Roman"/>
        </w:rPr>
        <w:t>Ensure the process of purchasing goods is clearly followed by the respective personnel.</w:t>
      </w:r>
    </w:p>
    <w:p w:rsidR="00E957E8" w:rsidRPr="00250A42" w:rsidRDefault="00E957E8" w:rsidP="00E957E8">
      <w:pPr>
        <w:pStyle w:val="ListParagraph"/>
        <w:numPr>
          <w:ilvl w:val="0"/>
          <w:numId w:val="9"/>
        </w:numPr>
        <w:rPr>
          <w:rFonts w:ascii="Times New Roman" w:hAnsi="Times New Roman" w:cs="Times New Roman"/>
        </w:rPr>
      </w:pPr>
      <w:r w:rsidRPr="00250A42">
        <w:rPr>
          <w:rFonts w:ascii="Times New Roman" w:hAnsi="Times New Roman" w:cs="Times New Roman"/>
        </w:rPr>
        <w:t>Allow entries of purchases make by the organizations for resale.</w:t>
      </w:r>
    </w:p>
    <w:p w:rsidR="00E957E8" w:rsidRPr="00250A42" w:rsidRDefault="00E957E8" w:rsidP="00E957E8">
      <w:pPr>
        <w:pStyle w:val="ListParagraph"/>
        <w:numPr>
          <w:ilvl w:val="0"/>
          <w:numId w:val="9"/>
        </w:numPr>
        <w:rPr>
          <w:rFonts w:ascii="Times New Roman" w:hAnsi="Times New Roman" w:cs="Times New Roman"/>
        </w:rPr>
      </w:pPr>
      <w:r w:rsidRPr="00250A42">
        <w:rPr>
          <w:rFonts w:ascii="Times New Roman" w:hAnsi="Times New Roman" w:cs="Times New Roman"/>
        </w:rPr>
        <w:t>Allow entries of purchases returned/return outwards by the organization.</w:t>
      </w:r>
    </w:p>
    <w:p w:rsidR="00E957E8" w:rsidRPr="00250A42" w:rsidRDefault="00E957E8" w:rsidP="00E957E8">
      <w:pPr>
        <w:pStyle w:val="ListParagraph"/>
        <w:numPr>
          <w:ilvl w:val="0"/>
          <w:numId w:val="9"/>
        </w:numPr>
        <w:rPr>
          <w:rFonts w:ascii="Times New Roman" w:hAnsi="Times New Roman" w:cs="Times New Roman"/>
        </w:rPr>
      </w:pPr>
      <w:r w:rsidRPr="00250A42">
        <w:rPr>
          <w:rFonts w:ascii="Times New Roman" w:hAnsi="Times New Roman" w:cs="Times New Roman"/>
        </w:rPr>
        <w:t>Produce the required reports.</w:t>
      </w:r>
    </w:p>
    <w:p w:rsidR="00E957E8" w:rsidRPr="00250A42" w:rsidRDefault="00AE457D" w:rsidP="00AD18E1">
      <w:pPr>
        <w:pStyle w:val="Heading2"/>
        <w:rPr>
          <w:rFonts w:ascii="Times New Roman" w:hAnsi="Times New Roman" w:cs="Times New Roman"/>
        </w:rPr>
      </w:pPr>
      <w:bookmarkStart w:id="15" w:name="_Toc335377445"/>
      <w:r>
        <w:rPr>
          <w:rFonts w:ascii="Times New Roman" w:hAnsi="Times New Roman" w:cs="Times New Roman"/>
        </w:rPr>
        <w:t>4</w:t>
      </w:r>
      <w:r w:rsidR="00E957E8" w:rsidRPr="00250A42">
        <w:rPr>
          <w:rFonts w:ascii="Times New Roman" w:hAnsi="Times New Roman" w:cs="Times New Roman"/>
        </w:rPr>
        <w:t>.3 Procurement</w:t>
      </w:r>
      <w:bookmarkEnd w:id="15"/>
    </w:p>
    <w:p w:rsidR="00AD18E1" w:rsidRPr="00250A42" w:rsidRDefault="00AE457D" w:rsidP="00AD18E1">
      <w:pPr>
        <w:pStyle w:val="Heading3"/>
        <w:rPr>
          <w:rFonts w:ascii="Times New Roman" w:hAnsi="Times New Roman" w:cs="Times New Roman"/>
        </w:rPr>
      </w:pPr>
      <w:bookmarkStart w:id="16" w:name="_Toc335377446"/>
      <w:r>
        <w:rPr>
          <w:rFonts w:ascii="Times New Roman" w:hAnsi="Times New Roman" w:cs="Times New Roman"/>
        </w:rPr>
        <w:t>4</w:t>
      </w:r>
      <w:r w:rsidR="00AD18E1" w:rsidRPr="00250A42">
        <w:rPr>
          <w:rFonts w:ascii="Times New Roman" w:hAnsi="Times New Roman" w:cs="Times New Roman"/>
        </w:rPr>
        <w:t>.3.1 Objectives</w:t>
      </w:r>
      <w:bookmarkEnd w:id="16"/>
    </w:p>
    <w:p w:rsidR="00AD18E1" w:rsidRPr="00250A42" w:rsidRDefault="00AD18E1" w:rsidP="00AD18E1">
      <w:pPr>
        <w:rPr>
          <w:rFonts w:ascii="Times New Roman" w:hAnsi="Times New Roman" w:cs="Times New Roman"/>
        </w:rPr>
      </w:pPr>
    </w:p>
    <w:p w:rsidR="00E957E8" w:rsidRPr="00250A42" w:rsidRDefault="00E957E8" w:rsidP="00E957E8">
      <w:pPr>
        <w:pStyle w:val="ListParagraph"/>
        <w:numPr>
          <w:ilvl w:val="0"/>
          <w:numId w:val="10"/>
        </w:numPr>
        <w:rPr>
          <w:rFonts w:ascii="Times New Roman" w:hAnsi="Times New Roman" w:cs="Times New Roman"/>
        </w:rPr>
      </w:pPr>
      <w:r w:rsidRPr="00250A42">
        <w:rPr>
          <w:rFonts w:ascii="Times New Roman" w:hAnsi="Times New Roman" w:cs="Times New Roman"/>
        </w:rPr>
        <w:t>Allow the budgeting for the items to be procured by the organizations departments and as a whole.</w:t>
      </w:r>
    </w:p>
    <w:p w:rsidR="00E957E8" w:rsidRPr="00250A42" w:rsidRDefault="00E957E8" w:rsidP="00E957E8">
      <w:pPr>
        <w:pStyle w:val="ListParagraph"/>
        <w:numPr>
          <w:ilvl w:val="0"/>
          <w:numId w:val="10"/>
        </w:numPr>
        <w:rPr>
          <w:rFonts w:ascii="Times New Roman" w:hAnsi="Times New Roman" w:cs="Times New Roman"/>
        </w:rPr>
      </w:pPr>
      <w:r w:rsidRPr="00250A42">
        <w:rPr>
          <w:rFonts w:ascii="Times New Roman" w:hAnsi="Times New Roman" w:cs="Times New Roman"/>
        </w:rPr>
        <w:t>Ensure the budget creation process follows the right produce/tendering process.</w:t>
      </w:r>
    </w:p>
    <w:p w:rsidR="00E957E8" w:rsidRPr="00250A42" w:rsidRDefault="00E957E8" w:rsidP="00E957E8">
      <w:pPr>
        <w:pStyle w:val="ListParagraph"/>
        <w:numPr>
          <w:ilvl w:val="0"/>
          <w:numId w:val="10"/>
        </w:numPr>
        <w:rPr>
          <w:rFonts w:ascii="Times New Roman" w:hAnsi="Times New Roman" w:cs="Times New Roman"/>
        </w:rPr>
      </w:pPr>
      <w:r w:rsidRPr="00250A42">
        <w:rPr>
          <w:rFonts w:ascii="Times New Roman" w:hAnsi="Times New Roman" w:cs="Times New Roman"/>
        </w:rPr>
        <w:t>Allow entries of purchases of items to be consumed by the organizations.</w:t>
      </w:r>
    </w:p>
    <w:p w:rsidR="00E957E8" w:rsidRPr="00250A42" w:rsidRDefault="00E957E8" w:rsidP="00E957E8">
      <w:pPr>
        <w:pStyle w:val="ListParagraph"/>
        <w:numPr>
          <w:ilvl w:val="0"/>
          <w:numId w:val="10"/>
        </w:numPr>
        <w:rPr>
          <w:rFonts w:ascii="Times New Roman" w:hAnsi="Times New Roman" w:cs="Times New Roman"/>
        </w:rPr>
      </w:pPr>
      <w:r w:rsidRPr="00250A42">
        <w:rPr>
          <w:rFonts w:ascii="Times New Roman" w:hAnsi="Times New Roman" w:cs="Times New Roman"/>
        </w:rPr>
        <w:t>Produce the relevant reports.</w:t>
      </w:r>
    </w:p>
    <w:p w:rsidR="0031712E" w:rsidRPr="00250A42" w:rsidRDefault="00AE457D" w:rsidP="00C36086">
      <w:pPr>
        <w:pStyle w:val="Heading3"/>
        <w:rPr>
          <w:rFonts w:ascii="Times New Roman" w:hAnsi="Times New Roman" w:cs="Times New Roman"/>
          <w:sz w:val="24"/>
        </w:rPr>
      </w:pPr>
      <w:bookmarkStart w:id="17" w:name="_Toc335377447"/>
      <w:r>
        <w:rPr>
          <w:rFonts w:ascii="Times New Roman" w:hAnsi="Times New Roman" w:cs="Times New Roman"/>
        </w:rPr>
        <w:t>4</w:t>
      </w:r>
      <w:r w:rsidR="00AD18E1" w:rsidRPr="00250A42">
        <w:rPr>
          <w:rFonts w:ascii="Times New Roman" w:hAnsi="Times New Roman" w:cs="Times New Roman"/>
        </w:rPr>
        <w:t>.3.2 Details</w:t>
      </w:r>
      <w:bookmarkEnd w:id="17"/>
    </w:p>
    <w:p w:rsidR="0031712E" w:rsidRPr="00250A42" w:rsidRDefault="0031712E" w:rsidP="0031712E">
      <w:pPr>
        <w:rPr>
          <w:rFonts w:ascii="Times New Roman" w:hAnsi="Times New Roman" w:cs="Times New Roman"/>
          <w:sz w:val="24"/>
        </w:rPr>
      </w:pPr>
    </w:p>
    <w:p w:rsidR="0031712E" w:rsidRPr="00250A42" w:rsidRDefault="0031712E" w:rsidP="0031712E">
      <w:pPr>
        <w:rPr>
          <w:rFonts w:ascii="Times New Roman" w:hAnsi="Times New Roman" w:cs="Times New Roman"/>
          <w:sz w:val="24"/>
        </w:rPr>
      </w:pPr>
      <w:r w:rsidRPr="00250A42">
        <w:rPr>
          <w:rFonts w:ascii="Times New Roman" w:hAnsi="Times New Roman" w:cs="Times New Roman"/>
          <w:sz w:val="24"/>
        </w:rPr>
        <w:t>Procurement Management entails the activity of handling request of required goods to the moment of arrival and payment of the goods. Online procurement plan are negated from the budget and the cash management system based on defined authorization levels. Raise requisitions for items that must be in the procurement plan. The requisitions are automatic conversed to order ready for processing after the defined approval process. The system also supports processing of purchase orders based on contractual agreements with a supplier, specifying payment terms, delivery dates, item identification and quantities. Management of goods receipt also including support of partial delivery and goods returns.</w:t>
      </w:r>
    </w:p>
    <w:p w:rsidR="0031712E" w:rsidRDefault="0031712E" w:rsidP="0031712E">
      <w:pPr>
        <w:rPr>
          <w:rFonts w:ascii="Times New Roman" w:hAnsi="Times New Roman" w:cs="Times New Roman"/>
          <w:sz w:val="24"/>
        </w:rPr>
      </w:pPr>
      <w:r w:rsidRPr="00250A42">
        <w:rPr>
          <w:rFonts w:ascii="Times New Roman" w:hAnsi="Times New Roman" w:cs="Times New Roman"/>
          <w:sz w:val="24"/>
        </w:rPr>
        <w:t>The system automatic links the received goods to the warehouse and storage bins supported with alerts on reorder levels. There is a seamless integration of purchase orders and goods receipt notes to the purchase invoice and an automatic audit of document flow from Requisition &gt; Purchase order &gt; Goods receipt note &gt; Purchase Invoice and payment flow.</w:t>
      </w:r>
    </w:p>
    <w:p w:rsidR="004A5443" w:rsidRPr="00250A42" w:rsidRDefault="004A5443" w:rsidP="0031712E">
      <w:pPr>
        <w:rPr>
          <w:rFonts w:ascii="Times New Roman" w:hAnsi="Times New Roman" w:cs="Times New Roman"/>
          <w:sz w:val="24"/>
        </w:rPr>
      </w:pPr>
    </w:p>
    <w:p w:rsidR="0031712E" w:rsidRPr="00250A42" w:rsidRDefault="0031712E" w:rsidP="0031712E">
      <w:pPr>
        <w:rPr>
          <w:rFonts w:ascii="Times New Roman" w:hAnsi="Times New Roman" w:cs="Times New Roman"/>
          <w:sz w:val="24"/>
        </w:rPr>
      </w:pPr>
    </w:p>
    <w:p w:rsidR="0031712E" w:rsidRPr="00250A42" w:rsidRDefault="002F20FC" w:rsidP="0031712E">
      <w:pPr>
        <w:rPr>
          <w:rFonts w:ascii="Times New Roman" w:hAnsi="Times New Roman" w:cs="Times New Roman"/>
          <w:sz w:val="24"/>
        </w:rPr>
      </w:pPr>
      <w:r>
        <w:rPr>
          <w:rFonts w:ascii="Times New Roman" w:hAnsi="Times New Roman"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35pt;margin-top:1.25pt;width:408.8pt;height:330.8pt;z-index:251658240;mso-wrap-distance-left:0;mso-wrap-distance-right:9.05pt" filled="t">
            <v:fill color2="black"/>
            <v:imagedata r:id="rId13" o:title=""/>
            <w10:wrap type="square" side="right"/>
          </v:shape>
          <o:OLEObject Type="Embed" ProgID="Microsoft" ShapeID="_x0000_s1026" DrawAspect="Content" ObjectID="_1409119531" r:id="rId14"/>
        </w:pict>
      </w:r>
    </w:p>
    <w:p w:rsidR="0031712E" w:rsidRPr="00250A42" w:rsidRDefault="0031712E" w:rsidP="0031712E">
      <w:pPr>
        <w:rPr>
          <w:rFonts w:ascii="Times New Roman" w:hAnsi="Times New Roman" w:cs="Times New Roman"/>
          <w:sz w:val="24"/>
        </w:rPr>
      </w:pPr>
    </w:p>
    <w:p w:rsidR="0031712E" w:rsidRPr="00250A42" w:rsidRDefault="0031712E" w:rsidP="0031712E">
      <w:pPr>
        <w:rPr>
          <w:rFonts w:ascii="Times New Roman" w:hAnsi="Times New Roman" w:cs="Times New Roman"/>
          <w:sz w:val="24"/>
        </w:rPr>
      </w:pPr>
    </w:p>
    <w:p w:rsidR="0031712E" w:rsidRPr="00250A42" w:rsidRDefault="0031712E" w:rsidP="0031712E">
      <w:pPr>
        <w:rPr>
          <w:rFonts w:ascii="Times New Roman" w:hAnsi="Times New Roman" w:cs="Times New Roman"/>
          <w:sz w:val="24"/>
        </w:rPr>
      </w:pPr>
    </w:p>
    <w:p w:rsidR="0031712E" w:rsidRPr="00250A42" w:rsidRDefault="0031712E" w:rsidP="0031712E">
      <w:pPr>
        <w:rPr>
          <w:rFonts w:ascii="Times New Roman" w:hAnsi="Times New Roman" w:cs="Times New Roman"/>
          <w:sz w:val="24"/>
        </w:rPr>
      </w:pPr>
    </w:p>
    <w:p w:rsidR="0031712E" w:rsidRPr="00250A42" w:rsidRDefault="0031712E" w:rsidP="0031712E">
      <w:pPr>
        <w:rPr>
          <w:rFonts w:ascii="Times New Roman" w:hAnsi="Times New Roman" w:cs="Times New Roman"/>
          <w:sz w:val="24"/>
        </w:rPr>
      </w:pPr>
    </w:p>
    <w:p w:rsidR="0031712E" w:rsidRPr="00250A42" w:rsidRDefault="0031712E" w:rsidP="0031712E">
      <w:pPr>
        <w:rPr>
          <w:rFonts w:ascii="Times New Roman" w:hAnsi="Times New Roman" w:cs="Times New Roman"/>
          <w:sz w:val="24"/>
        </w:rPr>
      </w:pPr>
    </w:p>
    <w:p w:rsidR="0031712E" w:rsidRPr="00250A42" w:rsidRDefault="0031712E" w:rsidP="0031712E">
      <w:pPr>
        <w:rPr>
          <w:rFonts w:ascii="Times New Roman" w:hAnsi="Times New Roman" w:cs="Times New Roman"/>
          <w:sz w:val="24"/>
        </w:rPr>
      </w:pPr>
    </w:p>
    <w:p w:rsidR="0031712E" w:rsidRPr="00250A42" w:rsidRDefault="0031712E" w:rsidP="0031712E">
      <w:pPr>
        <w:rPr>
          <w:rFonts w:ascii="Times New Roman" w:hAnsi="Times New Roman" w:cs="Times New Roman"/>
          <w:sz w:val="24"/>
        </w:rPr>
      </w:pPr>
    </w:p>
    <w:p w:rsidR="0031712E" w:rsidRPr="00250A42" w:rsidRDefault="0031712E" w:rsidP="0031712E">
      <w:pPr>
        <w:rPr>
          <w:rFonts w:ascii="Times New Roman" w:hAnsi="Times New Roman" w:cs="Times New Roman"/>
          <w:sz w:val="24"/>
        </w:rPr>
      </w:pPr>
    </w:p>
    <w:p w:rsidR="0031712E" w:rsidRPr="00250A42" w:rsidRDefault="0031712E" w:rsidP="0031712E">
      <w:pPr>
        <w:rPr>
          <w:rFonts w:ascii="Times New Roman" w:hAnsi="Times New Roman" w:cs="Times New Roman"/>
          <w:sz w:val="24"/>
        </w:rPr>
      </w:pPr>
    </w:p>
    <w:p w:rsidR="0031712E" w:rsidRPr="00250A42" w:rsidRDefault="0031712E" w:rsidP="0031712E">
      <w:pPr>
        <w:rPr>
          <w:rFonts w:ascii="Times New Roman" w:hAnsi="Times New Roman" w:cs="Times New Roman"/>
          <w:sz w:val="24"/>
        </w:rPr>
      </w:pPr>
    </w:p>
    <w:p w:rsidR="0031712E" w:rsidRPr="00250A42" w:rsidRDefault="0031712E" w:rsidP="0031712E">
      <w:pPr>
        <w:rPr>
          <w:rFonts w:ascii="Times New Roman" w:hAnsi="Times New Roman" w:cs="Times New Roman"/>
          <w:sz w:val="24"/>
        </w:rPr>
      </w:pPr>
    </w:p>
    <w:p w:rsidR="0031712E" w:rsidRPr="00250A42" w:rsidRDefault="0031712E" w:rsidP="0031712E">
      <w:pPr>
        <w:rPr>
          <w:rFonts w:ascii="Times New Roman" w:hAnsi="Times New Roman" w:cs="Times New Roman"/>
          <w:sz w:val="24"/>
        </w:rPr>
      </w:pPr>
    </w:p>
    <w:p w:rsidR="0031712E" w:rsidRPr="00250A42" w:rsidRDefault="0031712E" w:rsidP="0031712E">
      <w:pPr>
        <w:rPr>
          <w:rFonts w:ascii="Times New Roman" w:hAnsi="Times New Roman" w:cs="Times New Roman"/>
          <w:sz w:val="24"/>
        </w:rPr>
      </w:pPr>
      <w:r w:rsidRPr="00250A42">
        <w:rPr>
          <w:rFonts w:ascii="Times New Roman" w:hAnsi="Times New Roman" w:cs="Times New Roman"/>
          <w:sz w:val="24"/>
        </w:rPr>
        <w:t>The procurement system involved the following automated process.</w:t>
      </w:r>
    </w:p>
    <w:p w:rsidR="0031712E" w:rsidRPr="00250A42" w:rsidRDefault="0031712E" w:rsidP="0031712E">
      <w:pPr>
        <w:numPr>
          <w:ilvl w:val="0"/>
          <w:numId w:val="16"/>
        </w:numPr>
        <w:tabs>
          <w:tab w:val="clear" w:pos="360"/>
          <w:tab w:val="left" w:pos="720"/>
        </w:tabs>
        <w:suppressAutoHyphens/>
        <w:spacing w:after="0" w:line="240" w:lineRule="auto"/>
        <w:ind w:left="720"/>
        <w:jc w:val="both"/>
        <w:rPr>
          <w:rFonts w:ascii="Times New Roman" w:eastAsia="Times New Roman" w:hAnsi="Times New Roman" w:cs="Times New Roman"/>
          <w:sz w:val="24"/>
        </w:rPr>
      </w:pPr>
      <w:r w:rsidRPr="00250A42">
        <w:rPr>
          <w:rFonts w:ascii="Times New Roman" w:eastAsia="Times New Roman" w:hAnsi="Times New Roman" w:cs="Times New Roman"/>
          <w:sz w:val="24"/>
        </w:rPr>
        <w:t>Departments fill out a Purchase Requisition which is automatically matched against the budget.</w:t>
      </w:r>
    </w:p>
    <w:p w:rsidR="0031712E" w:rsidRPr="00250A42" w:rsidRDefault="0031712E" w:rsidP="0031712E">
      <w:pPr>
        <w:numPr>
          <w:ilvl w:val="0"/>
          <w:numId w:val="16"/>
        </w:numPr>
        <w:tabs>
          <w:tab w:val="clear" w:pos="360"/>
          <w:tab w:val="left" w:pos="720"/>
        </w:tabs>
        <w:suppressAutoHyphens/>
        <w:spacing w:after="0" w:line="240" w:lineRule="auto"/>
        <w:ind w:left="720"/>
        <w:jc w:val="both"/>
        <w:rPr>
          <w:rFonts w:ascii="Times New Roman" w:eastAsia="Times New Roman" w:hAnsi="Times New Roman" w:cs="Times New Roman"/>
          <w:sz w:val="24"/>
        </w:rPr>
      </w:pPr>
      <w:r w:rsidRPr="00250A42">
        <w:rPr>
          <w:rFonts w:ascii="Times New Roman" w:eastAsia="Times New Roman" w:hAnsi="Times New Roman" w:cs="Times New Roman"/>
          <w:sz w:val="24"/>
        </w:rPr>
        <w:t>The Requisition undergoes all necessary approvals and check.</w:t>
      </w:r>
    </w:p>
    <w:p w:rsidR="0031712E" w:rsidRPr="00250A42" w:rsidRDefault="0031712E" w:rsidP="0031712E">
      <w:pPr>
        <w:numPr>
          <w:ilvl w:val="0"/>
          <w:numId w:val="16"/>
        </w:numPr>
        <w:tabs>
          <w:tab w:val="clear" w:pos="360"/>
          <w:tab w:val="left" w:pos="720"/>
        </w:tabs>
        <w:suppressAutoHyphens/>
        <w:spacing w:after="0" w:line="240" w:lineRule="auto"/>
        <w:ind w:left="720"/>
        <w:jc w:val="both"/>
        <w:rPr>
          <w:rFonts w:ascii="Times New Roman" w:eastAsia="Times New Roman" w:hAnsi="Times New Roman" w:cs="Times New Roman"/>
          <w:sz w:val="24"/>
        </w:rPr>
      </w:pPr>
      <w:r w:rsidRPr="00250A42">
        <w:rPr>
          <w:rFonts w:ascii="Times New Roman" w:eastAsia="Times New Roman" w:hAnsi="Times New Roman" w:cs="Times New Roman"/>
          <w:sz w:val="24"/>
        </w:rPr>
        <w:t xml:space="preserve">The Purchasing Office approves all requisition received from departments then an LPO is prepared for each item in the requisition. </w:t>
      </w:r>
    </w:p>
    <w:p w:rsidR="0031712E" w:rsidRPr="00250A42" w:rsidRDefault="0031712E" w:rsidP="0031712E">
      <w:pPr>
        <w:numPr>
          <w:ilvl w:val="0"/>
          <w:numId w:val="16"/>
        </w:numPr>
        <w:tabs>
          <w:tab w:val="clear" w:pos="360"/>
          <w:tab w:val="left" w:pos="720"/>
        </w:tabs>
        <w:suppressAutoHyphens/>
        <w:spacing w:after="0" w:line="240" w:lineRule="auto"/>
        <w:ind w:left="720"/>
        <w:jc w:val="both"/>
        <w:rPr>
          <w:rFonts w:ascii="Times New Roman" w:eastAsia="Times New Roman" w:hAnsi="Times New Roman" w:cs="Times New Roman"/>
          <w:sz w:val="24"/>
        </w:rPr>
      </w:pPr>
      <w:r w:rsidRPr="00250A42">
        <w:rPr>
          <w:rFonts w:ascii="Times New Roman" w:eastAsia="Times New Roman" w:hAnsi="Times New Roman" w:cs="Times New Roman"/>
          <w:sz w:val="24"/>
        </w:rPr>
        <w:t>All LPOs appear in the Business Office online window for further approval.</w:t>
      </w:r>
    </w:p>
    <w:p w:rsidR="0031712E" w:rsidRPr="00250A42" w:rsidRDefault="0031712E" w:rsidP="0031712E">
      <w:pPr>
        <w:numPr>
          <w:ilvl w:val="0"/>
          <w:numId w:val="16"/>
        </w:numPr>
        <w:tabs>
          <w:tab w:val="clear" w:pos="360"/>
          <w:tab w:val="left" w:pos="720"/>
        </w:tabs>
        <w:suppressAutoHyphens/>
        <w:spacing w:after="0" w:line="240" w:lineRule="auto"/>
        <w:ind w:left="720"/>
        <w:jc w:val="both"/>
        <w:rPr>
          <w:rFonts w:ascii="Times New Roman" w:eastAsia="Times New Roman" w:hAnsi="Times New Roman" w:cs="Times New Roman"/>
          <w:sz w:val="24"/>
        </w:rPr>
      </w:pPr>
      <w:r w:rsidRPr="00250A42">
        <w:rPr>
          <w:rFonts w:ascii="Times New Roman" w:eastAsia="Times New Roman" w:hAnsi="Times New Roman" w:cs="Times New Roman"/>
          <w:sz w:val="24"/>
        </w:rPr>
        <w:t xml:space="preserve">Approved </w:t>
      </w:r>
    </w:p>
    <w:p w:rsidR="0031712E" w:rsidRPr="00250A42" w:rsidRDefault="0031712E" w:rsidP="0031712E">
      <w:pPr>
        <w:numPr>
          <w:ilvl w:val="0"/>
          <w:numId w:val="16"/>
        </w:numPr>
        <w:tabs>
          <w:tab w:val="clear" w:pos="360"/>
          <w:tab w:val="left" w:pos="720"/>
        </w:tabs>
        <w:suppressAutoHyphens/>
        <w:spacing w:after="0" w:line="240" w:lineRule="auto"/>
        <w:ind w:left="720"/>
        <w:jc w:val="both"/>
        <w:rPr>
          <w:rFonts w:ascii="Times New Roman" w:eastAsia="Times New Roman" w:hAnsi="Times New Roman" w:cs="Times New Roman"/>
          <w:sz w:val="24"/>
        </w:rPr>
      </w:pPr>
      <w:r w:rsidRPr="00250A42">
        <w:rPr>
          <w:rFonts w:ascii="Times New Roman" w:eastAsia="Times New Roman" w:hAnsi="Times New Roman" w:cs="Times New Roman"/>
          <w:sz w:val="24"/>
        </w:rPr>
        <w:t>If approved, the LPO is then sent to the suppliers as an order form from the purchasing office.</w:t>
      </w:r>
    </w:p>
    <w:p w:rsidR="0031712E" w:rsidRPr="00250A42" w:rsidRDefault="0031712E" w:rsidP="0031712E">
      <w:pPr>
        <w:numPr>
          <w:ilvl w:val="0"/>
          <w:numId w:val="16"/>
        </w:numPr>
        <w:tabs>
          <w:tab w:val="clear" w:pos="360"/>
          <w:tab w:val="left" w:pos="720"/>
        </w:tabs>
        <w:suppressAutoHyphens/>
        <w:spacing w:after="0" w:line="240" w:lineRule="auto"/>
        <w:ind w:left="720"/>
        <w:jc w:val="both"/>
        <w:rPr>
          <w:rFonts w:ascii="Times New Roman" w:eastAsia="Times New Roman" w:hAnsi="Times New Roman" w:cs="Times New Roman"/>
          <w:sz w:val="24"/>
        </w:rPr>
      </w:pPr>
      <w:r w:rsidRPr="00250A42">
        <w:rPr>
          <w:rFonts w:ascii="Times New Roman" w:eastAsia="Times New Roman" w:hAnsi="Times New Roman" w:cs="Times New Roman"/>
          <w:sz w:val="24"/>
        </w:rPr>
        <w:t>As agreed on the LPO, payment for the items delivered are paid and delivered.</w:t>
      </w:r>
    </w:p>
    <w:p w:rsidR="0031712E" w:rsidRPr="00250A42" w:rsidRDefault="0031712E" w:rsidP="0031712E">
      <w:pPr>
        <w:pStyle w:val="Default"/>
        <w:numPr>
          <w:ilvl w:val="0"/>
          <w:numId w:val="16"/>
        </w:numPr>
        <w:tabs>
          <w:tab w:val="clear" w:pos="360"/>
          <w:tab w:val="num" w:pos="720"/>
        </w:tabs>
        <w:ind w:left="720"/>
        <w:jc w:val="both"/>
        <w:rPr>
          <w:rFonts w:ascii="Times New Roman" w:eastAsia="Calibri" w:hAnsi="Times New Roman" w:cs="Times New Roman"/>
        </w:rPr>
      </w:pPr>
      <w:r w:rsidRPr="00250A42">
        <w:rPr>
          <w:rFonts w:ascii="Times New Roman" w:hAnsi="Times New Roman" w:cs="Times New Roman"/>
        </w:rPr>
        <w:t xml:space="preserve">Support for automated contract creation, management, and reporting. </w:t>
      </w:r>
    </w:p>
    <w:p w:rsidR="0031712E" w:rsidRPr="00250A42" w:rsidRDefault="0031712E" w:rsidP="0031712E">
      <w:pPr>
        <w:rPr>
          <w:rFonts w:ascii="Times New Roman" w:eastAsia="Times New Roman" w:hAnsi="Times New Roman" w:cs="Times New Roman"/>
          <w:sz w:val="24"/>
        </w:rPr>
      </w:pPr>
    </w:p>
    <w:p w:rsidR="0031712E" w:rsidRPr="00250A42" w:rsidRDefault="0031712E" w:rsidP="0031712E">
      <w:pPr>
        <w:rPr>
          <w:rFonts w:ascii="Times New Roman" w:eastAsia="Times New Roman" w:hAnsi="Times New Roman" w:cs="Times New Roman"/>
          <w:sz w:val="24"/>
        </w:rPr>
      </w:pPr>
      <w:r w:rsidRPr="00250A42">
        <w:rPr>
          <w:rFonts w:ascii="Times New Roman" w:eastAsia="Times New Roman" w:hAnsi="Times New Roman" w:cs="Times New Roman"/>
          <w:b/>
          <w:sz w:val="24"/>
        </w:rPr>
        <w:t>Primary Data</w:t>
      </w:r>
    </w:p>
    <w:p w:rsidR="0031712E" w:rsidRPr="00250A42" w:rsidRDefault="0031712E" w:rsidP="0031712E">
      <w:pPr>
        <w:pStyle w:val="Default"/>
        <w:numPr>
          <w:ilvl w:val="0"/>
          <w:numId w:val="17"/>
        </w:numPr>
        <w:jc w:val="both"/>
        <w:rPr>
          <w:rFonts w:ascii="Times New Roman" w:eastAsia="Calibri" w:hAnsi="Times New Roman" w:cs="Times New Roman"/>
        </w:rPr>
      </w:pPr>
      <w:r w:rsidRPr="00250A42">
        <w:rPr>
          <w:rFonts w:ascii="Times New Roman" w:hAnsi="Times New Roman" w:cs="Times New Roman"/>
        </w:rPr>
        <w:t xml:space="preserve">Enter details all suppliers, including their banking details and product categories supplied. </w:t>
      </w:r>
    </w:p>
    <w:p w:rsidR="0031712E" w:rsidRPr="00250A42" w:rsidRDefault="0031712E" w:rsidP="0031712E">
      <w:pPr>
        <w:pStyle w:val="Default"/>
        <w:numPr>
          <w:ilvl w:val="0"/>
          <w:numId w:val="17"/>
        </w:numPr>
        <w:jc w:val="both"/>
        <w:rPr>
          <w:rFonts w:ascii="Times New Roman" w:hAnsi="Times New Roman" w:cs="Times New Roman"/>
        </w:rPr>
      </w:pPr>
      <w:r w:rsidRPr="00250A42">
        <w:rPr>
          <w:rFonts w:ascii="Times New Roman" w:hAnsi="Times New Roman" w:cs="Times New Roman"/>
        </w:rPr>
        <w:t>Track supplier deletion and data changes</w:t>
      </w:r>
    </w:p>
    <w:p w:rsidR="0031712E" w:rsidRPr="00250A42" w:rsidRDefault="0031712E" w:rsidP="0031712E">
      <w:pPr>
        <w:pStyle w:val="Default"/>
        <w:numPr>
          <w:ilvl w:val="0"/>
          <w:numId w:val="17"/>
        </w:numPr>
        <w:jc w:val="both"/>
        <w:rPr>
          <w:rFonts w:ascii="Times New Roman" w:hAnsi="Times New Roman" w:cs="Times New Roman"/>
        </w:rPr>
      </w:pPr>
      <w:r w:rsidRPr="00250A42">
        <w:rPr>
          <w:rFonts w:ascii="Times New Roman" w:hAnsi="Times New Roman" w:cs="Times New Roman"/>
        </w:rPr>
        <w:t>Create a customized items category</w:t>
      </w:r>
    </w:p>
    <w:p w:rsidR="0031712E" w:rsidRPr="00250A42" w:rsidRDefault="0031712E" w:rsidP="0031712E">
      <w:pPr>
        <w:pStyle w:val="Default"/>
        <w:numPr>
          <w:ilvl w:val="0"/>
          <w:numId w:val="17"/>
        </w:numPr>
        <w:jc w:val="both"/>
        <w:rPr>
          <w:rFonts w:ascii="Times New Roman" w:hAnsi="Times New Roman" w:cs="Times New Roman"/>
        </w:rPr>
      </w:pPr>
      <w:r w:rsidRPr="00250A42">
        <w:rPr>
          <w:rFonts w:ascii="Times New Roman" w:hAnsi="Times New Roman" w:cs="Times New Roman"/>
        </w:rPr>
        <w:lastRenderedPageBreak/>
        <w:t>Enter details of all items for purchase</w:t>
      </w:r>
    </w:p>
    <w:p w:rsidR="0031712E" w:rsidRPr="00250A42" w:rsidRDefault="0031712E" w:rsidP="0031712E">
      <w:pPr>
        <w:rPr>
          <w:rFonts w:ascii="Times New Roman" w:hAnsi="Times New Roman" w:cs="Times New Roman"/>
          <w:sz w:val="24"/>
        </w:rPr>
      </w:pPr>
    </w:p>
    <w:p w:rsidR="0031712E" w:rsidRPr="00250A42" w:rsidRDefault="0031712E" w:rsidP="0031712E">
      <w:pPr>
        <w:rPr>
          <w:rFonts w:ascii="Times New Roman" w:eastAsia="Times New Roman" w:hAnsi="Times New Roman" w:cs="Times New Roman"/>
          <w:b/>
          <w:sz w:val="24"/>
        </w:rPr>
      </w:pPr>
      <w:r w:rsidRPr="00250A42">
        <w:rPr>
          <w:rFonts w:ascii="Times New Roman" w:eastAsia="Times New Roman" w:hAnsi="Times New Roman" w:cs="Times New Roman"/>
          <w:b/>
          <w:sz w:val="24"/>
        </w:rPr>
        <w:t>Purchase Requisition</w:t>
      </w:r>
    </w:p>
    <w:p w:rsidR="0031712E" w:rsidRPr="00250A42" w:rsidRDefault="0031712E" w:rsidP="0031712E">
      <w:pPr>
        <w:rPr>
          <w:rFonts w:ascii="Times New Roman" w:eastAsia="Calibri" w:hAnsi="Times New Roman" w:cs="Times New Roman"/>
          <w:sz w:val="24"/>
        </w:rPr>
      </w:pPr>
      <w:r w:rsidRPr="00250A42">
        <w:rPr>
          <w:rFonts w:ascii="Times New Roman" w:hAnsi="Times New Roman" w:cs="Times New Roman"/>
          <w:sz w:val="24"/>
        </w:rPr>
        <w:t>These forms are used by the various departments that constitute the college to make purchases from outside facilities or departments. Each PRF would need approval from the Department Head, School Dean.</w:t>
      </w:r>
    </w:p>
    <w:p w:rsidR="0031712E" w:rsidRPr="00250A42" w:rsidRDefault="0031712E" w:rsidP="0031712E">
      <w:pPr>
        <w:pStyle w:val="Default"/>
        <w:jc w:val="both"/>
        <w:rPr>
          <w:rFonts w:ascii="Times New Roman" w:hAnsi="Times New Roman" w:cs="Times New Roman"/>
          <w:b/>
          <w:bCs/>
        </w:rPr>
      </w:pPr>
      <w:r w:rsidRPr="00250A42">
        <w:rPr>
          <w:rFonts w:ascii="Times New Roman" w:hAnsi="Times New Roman" w:cs="Times New Roman"/>
          <w:b/>
          <w:bCs/>
        </w:rPr>
        <w:t xml:space="preserve">Raise requests to quote online </w:t>
      </w:r>
    </w:p>
    <w:p w:rsidR="0031712E" w:rsidRPr="00250A42" w:rsidRDefault="0031712E" w:rsidP="0031712E">
      <w:pPr>
        <w:pStyle w:val="Default"/>
        <w:jc w:val="both"/>
        <w:rPr>
          <w:rFonts w:ascii="Times New Roman" w:hAnsi="Times New Roman" w:cs="Times New Roman"/>
        </w:rPr>
      </w:pPr>
    </w:p>
    <w:p w:rsidR="0031712E" w:rsidRPr="00250A42" w:rsidRDefault="0031712E" w:rsidP="0031712E">
      <w:pPr>
        <w:pStyle w:val="Default"/>
        <w:jc w:val="both"/>
        <w:rPr>
          <w:rFonts w:ascii="Times New Roman" w:hAnsi="Times New Roman" w:cs="Times New Roman"/>
        </w:rPr>
      </w:pPr>
      <w:r w:rsidRPr="00250A42">
        <w:rPr>
          <w:rFonts w:ascii="Times New Roman" w:hAnsi="Times New Roman" w:cs="Times New Roman"/>
        </w:rPr>
        <w:t xml:space="preserve">The system generates online quotation in excel format that allow for suppliers to fill in costs and return the document for upload to the system. Support for Electronic purchasing via Electronic Data Interchange EDI standards, order and invoice transfer, invoice receipting and automatic invoice matching. </w:t>
      </w:r>
    </w:p>
    <w:p w:rsidR="0031712E" w:rsidRPr="00250A42" w:rsidRDefault="0031712E" w:rsidP="0031712E">
      <w:pPr>
        <w:pStyle w:val="Default"/>
        <w:jc w:val="both"/>
        <w:rPr>
          <w:rFonts w:ascii="Times New Roman" w:hAnsi="Times New Roman" w:cs="Times New Roman"/>
        </w:rPr>
      </w:pPr>
    </w:p>
    <w:p w:rsidR="0031712E" w:rsidRPr="00250A42" w:rsidRDefault="0031712E" w:rsidP="0031712E">
      <w:pPr>
        <w:rPr>
          <w:rFonts w:ascii="Times New Roman" w:eastAsia="Times New Roman" w:hAnsi="Times New Roman" w:cs="Times New Roman"/>
          <w:b/>
          <w:sz w:val="24"/>
        </w:rPr>
      </w:pPr>
    </w:p>
    <w:p w:rsidR="0031712E" w:rsidRPr="00250A42" w:rsidRDefault="0031712E" w:rsidP="0031712E">
      <w:pPr>
        <w:rPr>
          <w:rFonts w:ascii="Times New Roman" w:eastAsia="Calibri" w:hAnsi="Times New Roman" w:cs="Times New Roman"/>
          <w:sz w:val="24"/>
        </w:rPr>
      </w:pPr>
      <w:proofErr w:type="gramStart"/>
      <w:r w:rsidRPr="00250A42">
        <w:rPr>
          <w:rFonts w:ascii="Times New Roman" w:eastAsia="Times New Roman" w:hAnsi="Times New Roman" w:cs="Times New Roman"/>
          <w:b/>
          <w:sz w:val="24"/>
        </w:rPr>
        <w:t>L.P.O.</w:t>
      </w:r>
      <w:proofErr w:type="gramEnd"/>
    </w:p>
    <w:p w:rsidR="0031712E" w:rsidRPr="00250A42" w:rsidRDefault="0031712E" w:rsidP="0031712E">
      <w:pPr>
        <w:rPr>
          <w:rFonts w:ascii="Times New Roman" w:hAnsi="Times New Roman" w:cs="Times New Roman"/>
          <w:sz w:val="24"/>
        </w:rPr>
      </w:pPr>
      <w:r w:rsidRPr="00250A42">
        <w:rPr>
          <w:rFonts w:ascii="Times New Roman" w:hAnsi="Times New Roman" w:cs="Times New Roman"/>
          <w:sz w:val="24"/>
        </w:rPr>
        <w:t xml:space="preserve">The LPO is a detailed description of the terms of sale between the supplier and the organization clearly stating the payment details, authorization, item(s) to be delivered, who was spoken to, date and the quotation given; also if a fax was sent and where to. It should have various departments to which the report is sent to when the LPO is completed; the suppliers, Accounts Office, Procurement Office and the requesting department. </w:t>
      </w:r>
      <w:r w:rsidRPr="00250A42">
        <w:rPr>
          <w:rFonts w:ascii="Times New Roman" w:hAnsi="Times New Roman" w:cs="Times New Roman"/>
          <w:sz w:val="24"/>
        </w:rPr>
        <w:br w:type="page"/>
      </w:r>
    </w:p>
    <w:p w:rsidR="0031712E" w:rsidRPr="00250A42" w:rsidRDefault="0031712E" w:rsidP="0031712E">
      <w:pPr>
        <w:rPr>
          <w:rFonts w:ascii="Times New Roman" w:hAnsi="Times New Roman" w:cs="Times New Roman"/>
          <w:sz w:val="24"/>
        </w:rPr>
      </w:pPr>
      <w:r w:rsidRPr="00250A42">
        <w:rPr>
          <w:rFonts w:ascii="Times New Roman" w:hAnsi="Times New Roman" w:cs="Times New Roman"/>
          <w:noProof/>
          <w:sz w:val="24"/>
        </w:rPr>
        <w:lastRenderedPageBreak/>
        <w:drawing>
          <wp:inline distT="0" distB="0" distL="0" distR="0" wp14:anchorId="42E11084" wp14:editId="4F437DB5">
            <wp:extent cx="6162040" cy="415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b="6197"/>
                    <a:stretch>
                      <a:fillRect/>
                    </a:stretch>
                  </pic:blipFill>
                  <pic:spPr bwMode="auto">
                    <a:xfrm>
                      <a:off x="0" y="0"/>
                      <a:ext cx="6162040" cy="4155440"/>
                    </a:xfrm>
                    <a:prstGeom prst="rect">
                      <a:avLst/>
                    </a:prstGeom>
                    <a:noFill/>
                    <a:ln>
                      <a:noFill/>
                    </a:ln>
                  </pic:spPr>
                </pic:pic>
              </a:graphicData>
            </a:graphic>
          </wp:inline>
        </w:drawing>
      </w:r>
    </w:p>
    <w:p w:rsidR="0031712E" w:rsidRPr="00250A42" w:rsidRDefault="0031712E" w:rsidP="0031712E">
      <w:pPr>
        <w:rPr>
          <w:rFonts w:ascii="Times New Roman" w:eastAsia="Times New Roman" w:hAnsi="Times New Roman" w:cs="Times New Roman"/>
          <w:b/>
          <w:bCs/>
          <w:sz w:val="24"/>
        </w:rPr>
      </w:pPr>
    </w:p>
    <w:p w:rsidR="0031712E" w:rsidRPr="00250A42" w:rsidRDefault="0031712E" w:rsidP="0031712E">
      <w:pPr>
        <w:rPr>
          <w:rFonts w:ascii="Times New Roman" w:eastAsia="Times New Roman" w:hAnsi="Times New Roman" w:cs="Times New Roman"/>
          <w:b/>
          <w:bCs/>
          <w:sz w:val="24"/>
        </w:rPr>
      </w:pPr>
      <w:r w:rsidRPr="00250A42">
        <w:rPr>
          <w:rFonts w:ascii="Times New Roman" w:eastAsia="Times New Roman" w:hAnsi="Times New Roman" w:cs="Times New Roman"/>
          <w:b/>
          <w:bCs/>
          <w:sz w:val="24"/>
        </w:rPr>
        <w:t>Order Processing</w:t>
      </w:r>
    </w:p>
    <w:p w:rsidR="0031712E" w:rsidRPr="00250A42" w:rsidRDefault="0031712E" w:rsidP="0031712E">
      <w:pPr>
        <w:pStyle w:val="Default"/>
        <w:jc w:val="both"/>
        <w:rPr>
          <w:rFonts w:ascii="Times New Roman" w:eastAsia="Calibri" w:hAnsi="Times New Roman" w:cs="Times New Roman"/>
        </w:rPr>
      </w:pPr>
    </w:p>
    <w:p w:rsidR="0031712E" w:rsidRPr="00250A42" w:rsidRDefault="0031712E" w:rsidP="0031712E">
      <w:pPr>
        <w:pStyle w:val="Default"/>
        <w:jc w:val="both"/>
        <w:rPr>
          <w:rFonts w:ascii="Times New Roman" w:hAnsi="Times New Roman" w:cs="Times New Roman"/>
        </w:rPr>
      </w:pPr>
      <w:r w:rsidRPr="00250A42">
        <w:rPr>
          <w:rFonts w:ascii="Times New Roman" w:hAnsi="Times New Roman" w:cs="Times New Roman"/>
        </w:rPr>
        <w:t>System involves tracking of the LPO forms and automatically generating reports which would include within the report anyone who has accessed or checked on the progress of the LPO. This is due to the high security that would have to be around the LPO. Only senior employees in the relevant departments of the college would be allowed to access the LPO. System will also keep the past purchasing records of the department which will help ensure that it stays within its budget and more accurately .This would also ensure that the various departments do not repeatedly order the same things over and over again.</w:t>
      </w:r>
    </w:p>
    <w:p w:rsidR="0031712E" w:rsidRPr="00250A42" w:rsidRDefault="0031712E" w:rsidP="0031712E">
      <w:pPr>
        <w:pStyle w:val="Default"/>
        <w:jc w:val="both"/>
        <w:rPr>
          <w:rFonts w:ascii="Times New Roman" w:hAnsi="Times New Roman" w:cs="Times New Roman"/>
        </w:rPr>
      </w:pPr>
    </w:p>
    <w:p w:rsidR="0031712E" w:rsidRPr="00250A42" w:rsidRDefault="0031712E" w:rsidP="0031712E">
      <w:pPr>
        <w:pStyle w:val="Default"/>
        <w:jc w:val="both"/>
        <w:rPr>
          <w:rFonts w:ascii="Times New Roman" w:hAnsi="Times New Roman" w:cs="Times New Roman"/>
        </w:rPr>
      </w:pPr>
      <w:r w:rsidRPr="00250A42">
        <w:rPr>
          <w:rFonts w:ascii="Times New Roman" w:hAnsi="Times New Roman" w:cs="Times New Roman"/>
          <w:b/>
          <w:bCs/>
        </w:rPr>
        <w:t xml:space="preserve">Receive goods </w:t>
      </w:r>
    </w:p>
    <w:p w:rsidR="0031712E" w:rsidRPr="00250A42" w:rsidRDefault="0031712E" w:rsidP="0031712E">
      <w:pPr>
        <w:pStyle w:val="Default"/>
        <w:numPr>
          <w:ilvl w:val="0"/>
          <w:numId w:val="18"/>
        </w:numPr>
        <w:jc w:val="both"/>
        <w:rPr>
          <w:rFonts w:ascii="Times New Roman" w:hAnsi="Times New Roman" w:cs="Times New Roman"/>
        </w:rPr>
      </w:pPr>
      <w:r w:rsidRPr="00250A42">
        <w:rPr>
          <w:rFonts w:ascii="Times New Roman" w:hAnsi="Times New Roman" w:cs="Times New Roman"/>
        </w:rPr>
        <w:t xml:space="preserve">Receive stock either by LPO or by cash purchase. </w:t>
      </w:r>
    </w:p>
    <w:p w:rsidR="0031712E" w:rsidRPr="00250A42" w:rsidRDefault="0031712E" w:rsidP="0031712E">
      <w:pPr>
        <w:pStyle w:val="Default"/>
        <w:numPr>
          <w:ilvl w:val="0"/>
          <w:numId w:val="18"/>
        </w:numPr>
        <w:jc w:val="both"/>
        <w:rPr>
          <w:rFonts w:ascii="Times New Roman" w:hAnsi="Times New Roman" w:cs="Times New Roman"/>
        </w:rPr>
      </w:pPr>
      <w:r w:rsidRPr="00250A42">
        <w:rPr>
          <w:rFonts w:ascii="Times New Roman" w:hAnsi="Times New Roman" w:cs="Times New Roman"/>
        </w:rPr>
        <w:t xml:space="preserve">Enter of delivery notes and invoices. </w:t>
      </w:r>
    </w:p>
    <w:p w:rsidR="0031712E" w:rsidRPr="00250A42" w:rsidRDefault="0031712E" w:rsidP="0031712E">
      <w:pPr>
        <w:pStyle w:val="Default"/>
        <w:numPr>
          <w:ilvl w:val="0"/>
          <w:numId w:val="18"/>
        </w:numPr>
        <w:jc w:val="both"/>
        <w:rPr>
          <w:rFonts w:ascii="Times New Roman" w:hAnsi="Times New Roman" w:cs="Times New Roman"/>
        </w:rPr>
      </w:pPr>
      <w:r w:rsidRPr="00250A42">
        <w:rPr>
          <w:rFonts w:ascii="Times New Roman" w:hAnsi="Times New Roman" w:cs="Times New Roman"/>
        </w:rPr>
        <w:t xml:space="preserve">Generate a GRN for each procurement transaction. </w:t>
      </w:r>
    </w:p>
    <w:p w:rsidR="0031712E" w:rsidRPr="00250A42" w:rsidRDefault="0031712E" w:rsidP="0031712E">
      <w:pPr>
        <w:pStyle w:val="Default"/>
        <w:numPr>
          <w:ilvl w:val="0"/>
          <w:numId w:val="18"/>
        </w:numPr>
        <w:jc w:val="both"/>
        <w:rPr>
          <w:rFonts w:ascii="Times New Roman" w:hAnsi="Times New Roman" w:cs="Times New Roman"/>
        </w:rPr>
      </w:pPr>
      <w:r w:rsidRPr="00250A42">
        <w:rPr>
          <w:rFonts w:ascii="Times New Roman" w:hAnsi="Times New Roman" w:cs="Times New Roman"/>
        </w:rPr>
        <w:t xml:space="preserve">Record if goods were inspected, when and by whom. </w:t>
      </w:r>
    </w:p>
    <w:p w:rsidR="0031712E" w:rsidRPr="00250A42" w:rsidRDefault="0031712E" w:rsidP="0031712E">
      <w:pPr>
        <w:pStyle w:val="Default"/>
        <w:numPr>
          <w:ilvl w:val="0"/>
          <w:numId w:val="18"/>
        </w:numPr>
        <w:jc w:val="both"/>
        <w:rPr>
          <w:rFonts w:ascii="Times New Roman" w:hAnsi="Times New Roman" w:cs="Times New Roman"/>
        </w:rPr>
      </w:pPr>
      <w:r w:rsidRPr="00250A42">
        <w:rPr>
          <w:rFonts w:ascii="Times New Roman" w:hAnsi="Times New Roman" w:cs="Times New Roman"/>
        </w:rPr>
        <w:t xml:space="preserve">Make relevant ledger postings after formal acceptance of supplies. </w:t>
      </w:r>
    </w:p>
    <w:p w:rsidR="0031712E" w:rsidRPr="00250A42" w:rsidRDefault="0031712E" w:rsidP="0031712E">
      <w:pPr>
        <w:pStyle w:val="Default"/>
        <w:numPr>
          <w:ilvl w:val="0"/>
          <w:numId w:val="18"/>
        </w:numPr>
        <w:jc w:val="both"/>
        <w:rPr>
          <w:rFonts w:ascii="Times New Roman" w:hAnsi="Times New Roman" w:cs="Times New Roman"/>
        </w:rPr>
      </w:pPr>
      <w:r w:rsidRPr="00250A42">
        <w:rPr>
          <w:rFonts w:ascii="Times New Roman" w:hAnsi="Times New Roman" w:cs="Times New Roman"/>
        </w:rPr>
        <w:t>Handle partial deliveries and goods returned</w:t>
      </w:r>
    </w:p>
    <w:p w:rsidR="0031712E" w:rsidRPr="00250A42" w:rsidRDefault="0031712E" w:rsidP="0031712E">
      <w:pPr>
        <w:rPr>
          <w:rFonts w:ascii="Times New Roman" w:hAnsi="Times New Roman" w:cs="Times New Roman"/>
        </w:rPr>
      </w:pPr>
    </w:p>
    <w:p w:rsidR="00E957E8" w:rsidRPr="00250A42" w:rsidRDefault="00AE457D" w:rsidP="000130CD">
      <w:pPr>
        <w:pStyle w:val="Heading2"/>
        <w:rPr>
          <w:rFonts w:ascii="Times New Roman" w:hAnsi="Times New Roman" w:cs="Times New Roman"/>
        </w:rPr>
      </w:pPr>
      <w:bookmarkStart w:id="18" w:name="_Toc335377448"/>
      <w:r>
        <w:rPr>
          <w:rFonts w:ascii="Times New Roman" w:hAnsi="Times New Roman" w:cs="Times New Roman"/>
        </w:rPr>
        <w:lastRenderedPageBreak/>
        <w:t>4</w:t>
      </w:r>
      <w:r w:rsidR="00E957E8" w:rsidRPr="00250A42">
        <w:rPr>
          <w:rFonts w:ascii="Times New Roman" w:hAnsi="Times New Roman" w:cs="Times New Roman"/>
        </w:rPr>
        <w:t>.4 Store management</w:t>
      </w:r>
      <w:bookmarkEnd w:id="18"/>
    </w:p>
    <w:p w:rsidR="000130CD" w:rsidRPr="00250A42" w:rsidRDefault="00AE457D" w:rsidP="000130CD">
      <w:pPr>
        <w:pStyle w:val="Heading3"/>
        <w:rPr>
          <w:rFonts w:ascii="Times New Roman" w:hAnsi="Times New Roman" w:cs="Times New Roman"/>
        </w:rPr>
      </w:pPr>
      <w:bookmarkStart w:id="19" w:name="_Toc335377449"/>
      <w:r>
        <w:rPr>
          <w:rFonts w:ascii="Times New Roman" w:hAnsi="Times New Roman" w:cs="Times New Roman"/>
        </w:rPr>
        <w:t>4</w:t>
      </w:r>
      <w:r w:rsidR="000130CD" w:rsidRPr="00250A42">
        <w:rPr>
          <w:rFonts w:ascii="Times New Roman" w:hAnsi="Times New Roman" w:cs="Times New Roman"/>
        </w:rPr>
        <w:t>.4.1 Objectives</w:t>
      </w:r>
      <w:bookmarkEnd w:id="19"/>
    </w:p>
    <w:p w:rsidR="000130CD" w:rsidRPr="00250A42" w:rsidRDefault="000130CD" w:rsidP="000130CD">
      <w:pPr>
        <w:rPr>
          <w:rFonts w:ascii="Times New Roman" w:hAnsi="Times New Roman" w:cs="Times New Roman"/>
        </w:rPr>
      </w:pPr>
    </w:p>
    <w:p w:rsidR="00E957E8" w:rsidRPr="00250A42" w:rsidRDefault="00E957E8" w:rsidP="00E957E8">
      <w:pPr>
        <w:pStyle w:val="ListParagraph"/>
        <w:numPr>
          <w:ilvl w:val="0"/>
          <w:numId w:val="11"/>
        </w:numPr>
        <w:rPr>
          <w:rFonts w:ascii="Times New Roman" w:hAnsi="Times New Roman" w:cs="Times New Roman"/>
        </w:rPr>
      </w:pPr>
      <w:r w:rsidRPr="00250A42">
        <w:rPr>
          <w:rFonts w:ascii="Times New Roman" w:hAnsi="Times New Roman" w:cs="Times New Roman"/>
        </w:rPr>
        <w:t>Allow new entries of items to the stores and uniquely identify them</w:t>
      </w:r>
    </w:p>
    <w:p w:rsidR="00E957E8" w:rsidRPr="00250A42" w:rsidRDefault="00E957E8" w:rsidP="00E957E8">
      <w:pPr>
        <w:pStyle w:val="ListParagraph"/>
        <w:numPr>
          <w:ilvl w:val="0"/>
          <w:numId w:val="11"/>
        </w:numPr>
        <w:rPr>
          <w:rFonts w:ascii="Times New Roman" w:hAnsi="Times New Roman" w:cs="Times New Roman"/>
        </w:rPr>
      </w:pPr>
      <w:r w:rsidRPr="00250A42">
        <w:rPr>
          <w:rFonts w:ascii="Times New Roman" w:hAnsi="Times New Roman" w:cs="Times New Roman"/>
        </w:rPr>
        <w:t>Track the movement of the items in and out of the store.</w:t>
      </w:r>
    </w:p>
    <w:p w:rsidR="00E957E8" w:rsidRPr="00250A42" w:rsidRDefault="00E957E8" w:rsidP="00E957E8">
      <w:pPr>
        <w:pStyle w:val="ListParagraph"/>
        <w:numPr>
          <w:ilvl w:val="0"/>
          <w:numId w:val="11"/>
        </w:numPr>
        <w:rPr>
          <w:rFonts w:ascii="Times New Roman" w:hAnsi="Times New Roman" w:cs="Times New Roman"/>
        </w:rPr>
      </w:pPr>
      <w:r w:rsidRPr="00250A42">
        <w:rPr>
          <w:rFonts w:ascii="Times New Roman" w:hAnsi="Times New Roman" w:cs="Times New Roman"/>
        </w:rPr>
        <w:t>Keep record of items to be disposed on wearing out.</w:t>
      </w:r>
    </w:p>
    <w:p w:rsidR="00B659A3" w:rsidRPr="00250A42" w:rsidRDefault="00AE457D" w:rsidP="000130CD">
      <w:pPr>
        <w:pStyle w:val="Heading3"/>
        <w:rPr>
          <w:rFonts w:ascii="Times New Roman" w:hAnsi="Times New Roman" w:cs="Times New Roman"/>
        </w:rPr>
      </w:pPr>
      <w:bookmarkStart w:id="20" w:name="_Toc335377450"/>
      <w:r>
        <w:rPr>
          <w:rFonts w:ascii="Times New Roman" w:hAnsi="Times New Roman" w:cs="Times New Roman"/>
        </w:rPr>
        <w:t>4</w:t>
      </w:r>
      <w:r w:rsidR="000130CD" w:rsidRPr="00250A42">
        <w:rPr>
          <w:rFonts w:ascii="Times New Roman" w:hAnsi="Times New Roman" w:cs="Times New Roman"/>
        </w:rPr>
        <w:t xml:space="preserve">.4.2 </w:t>
      </w:r>
      <w:r w:rsidR="00B659A3" w:rsidRPr="00250A42">
        <w:rPr>
          <w:rFonts w:ascii="Times New Roman" w:hAnsi="Times New Roman" w:cs="Times New Roman"/>
        </w:rPr>
        <w:t>Inventory management</w:t>
      </w:r>
      <w:bookmarkEnd w:id="20"/>
      <w:r w:rsidR="00B659A3" w:rsidRPr="00250A42">
        <w:rPr>
          <w:rFonts w:ascii="Times New Roman" w:hAnsi="Times New Roman" w:cs="Times New Roman"/>
        </w:rPr>
        <w:t xml:space="preserve"> </w:t>
      </w:r>
    </w:p>
    <w:p w:rsidR="00B659A3" w:rsidRPr="00250A42" w:rsidRDefault="00B659A3" w:rsidP="00B659A3">
      <w:pPr>
        <w:autoSpaceDE w:val="0"/>
        <w:autoSpaceDN w:val="0"/>
        <w:adjustRightInd w:val="0"/>
        <w:rPr>
          <w:rFonts w:ascii="Times New Roman" w:hAnsi="Times New Roman" w:cs="Times New Roman"/>
          <w:b/>
          <w:bCs/>
        </w:rPr>
      </w:pPr>
    </w:p>
    <w:p w:rsidR="00B659A3" w:rsidRPr="00250A42" w:rsidRDefault="00B659A3" w:rsidP="00B659A3">
      <w:pPr>
        <w:autoSpaceDE w:val="0"/>
        <w:autoSpaceDN w:val="0"/>
        <w:adjustRightInd w:val="0"/>
        <w:rPr>
          <w:rFonts w:ascii="Times New Roman" w:hAnsi="Times New Roman" w:cs="Times New Roman"/>
        </w:rPr>
      </w:pPr>
      <w:r w:rsidRPr="00250A42">
        <w:rPr>
          <w:rFonts w:ascii="Times New Roman" w:hAnsi="Times New Roman" w:cs="Times New Roman"/>
        </w:rPr>
        <w:t>The Inventory Management module keeps a detailed accounting of inventory quantities, and at the same time, provides in-depth information to help you make purchasing and pricing decisions.</w:t>
      </w:r>
      <w:r w:rsidR="000130CD" w:rsidRPr="00250A42">
        <w:rPr>
          <w:rFonts w:ascii="Times New Roman" w:hAnsi="Times New Roman" w:cs="Times New Roman"/>
        </w:rPr>
        <w:t xml:space="preserve"> </w:t>
      </w:r>
      <w:r w:rsidRPr="00250A42">
        <w:rPr>
          <w:rFonts w:ascii="Times New Roman" w:hAnsi="Times New Roman" w:cs="Times New Roman"/>
        </w:rPr>
        <w:t>The system which can be integrated with the procurement makes it easier to eliminate possible errors.</w:t>
      </w:r>
    </w:p>
    <w:p w:rsidR="00B659A3" w:rsidRPr="00250A42" w:rsidRDefault="00B659A3" w:rsidP="00B659A3">
      <w:pPr>
        <w:autoSpaceDE w:val="0"/>
        <w:autoSpaceDN w:val="0"/>
        <w:adjustRightInd w:val="0"/>
        <w:rPr>
          <w:rFonts w:ascii="Times New Roman" w:hAnsi="Times New Roman" w:cs="Times New Roman"/>
          <w:sz w:val="24"/>
        </w:rPr>
      </w:pPr>
      <w:r w:rsidRPr="00250A42">
        <w:rPr>
          <w:rFonts w:ascii="Times New Roman" w:hAnsi="Times New Roman" w:cs="Times New Roman"/>
          <w:sz w:val="24"/>
        </w:rPr>
        <w:t>This helps in Comprehensive reports provide up-to-date information on stock status, reordering needs, inventory valuation, inventory turnover, and detailed item history and analysis.</w:t>
      </w:r>
    </w:p>
    <w:p w:rsidR="00B659A3" w:rsidRPr="00250A42" w:rsidRDefault="00B659A3" w:rsidP="000130CD">
      <w:pPr>
        <w:autoSpaceDE w:val="0"/>
        <w:autoSpaceDN w:val="0"/>
        <w:adjustRightInd w:val="0"/>
        <w:rPr>
          <w:rFonts w:ascii="Times New Roman" w:hAnsi="Times New Roman" w:cs="Times New Roman"/>
          <w:szCs w:val="24"/>
        </w:rPr>
      </w:pPr>
      <w:r w:rsidRPr="00250A42">
        <w:rPr>
          <w:rFonts w:ascii="Times New Roman" w:hAnsi="Times New Roman" w:cs="Times New Roman"/>
          <w:sz w:val="24"/>
        </w:rPr>
        <w:t>The system helps supports Multiple Stores with an assigned code, description, address and general segment this achieved over the web.</w:t>
      </w:r>
    </w:p>
    <w:p w:rsidR="00B659A3" w:rsidRPr="00250A42" w:rsidRDefault="00B659A3" w:rsidP="00B659A3">
      <w:pPr>
        <w:pStyle w:val="Default"/>
        <w:numPr>
          <w:ilvl w:val="0"/>
          <w:numId w:val="12"/>
        </w:numPr>
        <w:jc w:val="both"/>
        <w:rPr>
          <w:rFonts w:ascii="Times New Roman" w:hAnsi="Times New Roman" w:cs="Times New Roman"/>
        </w:rPr>
      </w:pPr>
      <w:r w:rsidRPr="00250A42">
        <w:rPr>
          <w:rFonts w:ascii="Times New Roman" w:hAnsi="Times New Roman" w:cs="Times New Roman"/>
        </w:rPr>
        <w:t xml:space="preserve">On receiving stock, the systems automatically increment the stock level. On issuing out stock, the system reduces the stock level. </w:t>
      </w:r>
    </w:p>
    <w:p w:rsidR="00B659A3" w:rsidRPr="00250A42" w:rsidRDefault="00B659A3" w:rsidP="00B659A3">
      <w:pPr>
        <w:pStyle w:val="Default"/>
        <w:numPr>
          <w:ilvl w:val="0"/>
          <w:numId w:val="12"/>
        </w:numPr>
        <w:jc w:val="both"/>
        <w:rPr>
          <w:rFonts w:ascii="Times New Roman" w:hAnsi="Times New Roman" w:cs="Times New Roman"/>
        </w:rPr>
      </w:pPr>
      <w:r w:rsidRPr="00250A42">
        <w:rPr>
          <w:rFonts w:ascii="Times New Roman" w:hAnsi="Times New Roman" w:cs="Times New Roman"/>
        </w:rPr>
        <w:t xml:space="preserve">Generate material issue notes against an approved stores requisition. </w:t>
      </w:r>
    </w:p>
    <w:p w:rsidR="00B659A3" w:rsidRPr="00250A42" w:rsidRDefault="00B659A3" w:rsidP="00B659A3">
      <w:pPr>
        <w:pStyle w:val="Default"/>
        <w:numPr>
          <w:ilvl w:val="0"/>
          <w:numId w:val="12"/>
        </w:numPr>
        <w:jc w:val="both"/>
        <w:rPr>
          <w:rFonts w:ascii="Times New Roman" w:hAnsi="Times New Roman" w:cs="Times New Roman"/>
        </w:rPr>
      </w:pPr>
      <w:r w:rsidRPr="00250A42">
        <w:rPr>
          <w:rFonts w:ascii="Times New Roman" w:hAnsi="Times New Roman" w:cs="Times New Roman"/>
        </w:rPr>
        <w:t xml:space="preserve">Record which employees were allocated with specific items. </w:t>
      </w:r>
    </w:p>
    <w:p w:rsidR="00B659A3" w:rsidRPr="00250A42" w:rsidRDefault="00B659A3" w:rsidP="00B659A3">
      <w:pPr>
        <w:pStyle w:val="Default"/>
        <w:numPr>
          <w:ilvl w:val="0"/>
          <w:numId w:val="12"/>
        </w:numPr>
        <w:jc w:val="both"/>
        <w:rPr>
          <w:rFonts w:ascii="Times New Roman" w:hAnsi="Times New Roman" w:cs="Times New Roman"/>
        </w:rPr>
      </w:pPr>
      <w:r w:rsidRPr="00250A42">
        <w:rPr>
          <w:rFonts w:ascii="Times New Roman" w:hAnsi="Times New Roman" w:cs="Times New Roman"/>
        </w:rPr>
        <w:t xml:space="preserve">Track an item online </w:t>
      </w:r>
    </w:p>
    <w:p w:rsidR="00B659A3" w:rsidRPr="00250A42" w:rsidRDefault="00B659A3" w:rsidP="00B659A3">
      <w:pPr>
        <w:pStyle w:val="Default"/>
        <w:numPr>
          <w:ilvl w:val="0"/>
          <w:numId w:val="12"/>
        </w:numPr>
        <w:jc w:val="both"/>
        <w:rPr>
          <w:rFonts w:ascii="Times New Roman" w:hAnsi="Times New Roman" w:cs="Times New Roman"/>
        </w:rPr>
      </w:pPr>
      <w:r w:rsidRPr="00250A42">
        <w:rPr>
          <w:rFonts w:ascii="Times New Roman" w:hAnsi="Times New Roman" w:cs="Times New Roman"/>
        </w:rPr>
        <w:t xml:space="preserve">Valuation of stock from an accounting perspective; </w:t>
      </w:r>
    </w:p>
    <w:p w:rsidR="00B659A3" w:rsidRPr="00250A42" w:rsidRDefault="00B659A3" w:rsidP="00B659A3">
      <w:pPr>
        <w:pStyle w:val="Default"/>
        <w:numPr>
          <w:ilvl w:val="0"/>
          <w:numId w:val="12"/>
        </w:numPr>
        <w:jc w:val="both"/>
        <w:rPr>
          <w:rFonts w:ascii="Times New Roman" w:hAnsi="Times New Roman" w:cs="Times New Roman"/>
        </w:rPr>
      </w:pPr>
      <w:r w:rsidRPr="00250A42">
        <w:rPr>
          <w:rFonts w:ascii="Times New Roman" w:hAnsi="Times New Roman" w:cs="Times New Roman"/>
        </w:rPr>
        <w:t xml:space="preserve">Recognition of expiration dates where relevant; </w:t>
      </w:r>
    </w:p>
    <w:p w:rsidR="00B659A3" w:rsidRPr="00250A42" w:rsidRDefault="00B659A3" w:rsidP="00B659A3">
      <w:pPr>
        <w:pStyle w:val="Default"/>
        <w:numPr>
          <w:ilvl w:val="0"/>
          <w:numId w:val="12"/>
        </w:numPr>
        <w:jc w:val="both"/>
        <w:rPr>
          <w:rFonts w:ascii="Times New Roman" w:hAnsi="Times New Roman" w:cs="Times New Roman"/>
        </w:rPr>
      </w:pPr>
      <w:r w:rsidRPr="00250A42">
        <w:rPr>
          <w:rFonts w:ascii="Times New Roman" w:hAnsi="Times New Roman" w:cs="Times New Roman"/>
        </w:rPr>
        <w:t xml:space="preserve">Barcode scanning support; </w:t>
      </w:r>
    </w:p>
    <w:p w:rsidR="00B659A3" w:rsidRPr="00250A42" w:rsidRDefault="00B659A3" w:rsidP="00B659A3">
      <w:pPr>
        <w:pStyle w:val="Default"/>
        <w:numPr>
          <w:ilvl w:val="0"/>
          <w:numId w:val="12"/>
        </w:numPr>
        <w:jc w:val="both"/>
        <w:rPr>
          <w:rFonts w:ascii="Times New Roman" w:hAnsi="Times New Roman" w:cs="Times New Roman"/>
        </w:rPr>
      </w:pPr>
      <w:r w:rsidRPr="00250A42">
        <w:rPr>
          <w:rFonts w:ascii="Times New Roman" w:hAnsi="Times New Roman" w:cs="Times New Roman"/>
        </w:rPr>
        <w:t xml:space="preserve">Multiple stores and multiple locations within a store. </w:t>
      </w:r>
    </w:p>
    <w:p w:rsidR="00B659A3" w:rsidRPr="00250A42" w:rsidRDefault="00B659A3" w:rsidP="00B659A3">
      <w:pPr>
        <w:pStyle w:val="Default"/>
        <w:jc w:val="both"/>
        <w:rPr>
          <w:rFonts w:ascii="Times New Roman" w:hAnsi="Times New Roman" w:cs="Times New Roman"/>
        </w:rPr>
      </w:pPr>
    </w:p>
    <w:p w:rsidR="00B659A3" w:rsidRPr="00250A42" w:rsidRDefault="00B659A3" w:rsidP="00B659A3">
      <w:pPr>
        <w:pStyle w:val="Default"/>
        <w:jc w:val="both"/>
        <w:rPr>
          <w:rFonts w:ascii="Times New Roman" w:hAnsi="Times New Roman" w:cs="Times New Roman"/>
          <w:b/>
        </w:rPr>
      </w:pPr>
    </w:p>
    <w:p w:rsidR="00B659A3" w:rsidRPr="00250A42" w:rsidRDefault="00B659A3" w:rsidP="00B659A3">
      <w:pPr>
        <w:pStyle w:val="Default"/>
        <w:jc w:val="both"/>
        <w:rPr>
          <w:rFonts w:ascii="Times New Roman" w:hAnsi="Times New Roman" w:cs="Times New Roman"/>
          <w:b/>
        </w:rPr>
      </w:pPr>
    </w:p>
    <w:p w:rsidR="00B659A3" w:rsidRPr="00250A42" w:rsidRDefault="00B659A3" w:rsidP="00B659A3">
      <w:pPr>
        <w:pStyle w:val="Default"/>
        <w:jc w:val="both"/>
        <w:rPr>
          <w:rFonts w:ascii="Times New Roman" w:hAnsi="Times New Roman" w:cs="Times New Roman"/>
          <w:b/>
        </w:rPr>
      </w:pPr>
      <w:r w:rsidRPr="00250A42">
        <w:rPr>
          <w:rFonts w:ascii="Times New Roman" w:hAnsi="Times New Roman" w:cs="Times New Roman"/>
          <w:b/>
        </w:rPr>
        <w:t>Reporting</w:t>
      </w:r>
    </w:p>
    <w:p w:rsidR="00B659A3" w:rsidRPr="00250A42" w:rsidRDefault="00B659A3" w:rsidP="00B659A3">
      <w:pPr>
        <w:pStyle w:val="Default"/>
        <w:jc w:val="both"/>
        <w:rPr>
          <w:rFonts w:ascii="Times New Roman" w:hAnsi="Times New Roman" w:cs="Times New Roman"/>
        </w:rPr>
      </w:pPr>
    </w:p>
    <w:p w:rsidR="00B659A3" w:rsidRPr="00250A42" w:rsidRDefault="00B659A3" w:rsidP="00B659A3">
      <w:pPr>
        <w:pStyle w:val="Default"/>
        <w:jc w:val="both"/>
        <w:rPr>
          <w:rFonts w:ascii="Times New Roman" w:hAnsi="Times New Roman" w:cs="Times New Roman"/>
        </w:rPr>
      </w:pPr>
      <w:r w:rsidRPr="00250A42">
        <w:rPr>
          <w:rFonts w:ascii="Times New Roman" w:hAnsi="Times New Roman" w:cs="Times New Roman"/>
        </w:rPr>
        <w:t>The system is able to generate the following reports:</w:t>
      </w:r>
    </w:p>
    <w:p w:rsidR="00B659A3" w:rsidRPr="00250A42" w:rsidRDefault="00B659A3" w:rsidP="00B659A3">
      <w:pPr>
        <w:pStyle w:val="Default"/>
        <w:jc w:val="both"/>
        <w:rPr>
          <w:rFonts w:ascii="Times New Roman" w:hAnsi="Times New Roman" w:cs="Times New Roman"/>
        </w:rPr>
      </w:pPr>
    </w:p>
    <w:p w:rsidR="00B659A3" w:rsidRPr="00250A42" w:rsidRDefault="00B659A3" w:rsidP="00B659A3">
      <w:pPr>
        <w:pStyle w:val="Default"/>
        <w:numPr>
          <w:ilvl w:val="0"/>
          <w:numId w:val="13"/>
        </w:numPr>
        <w:jc w:val="both"/>
        <w:rPr>
          <w:rFonts w:ascii="Times New Roman" w:hAnsi="Times New Roman" w:cs="Times New Roman"/>
        </w:rPr>
      </w:pPr>
      <w:r w:rsidRPr="00250A42">
        <w:rPr>
          <w:rFonts w:ascii="Times New Roman" w:hAnsi="Times New Roman" w:cs="Times New Roman"/>
        </w:rPr>
        <w:t>Pending and approved requisition</w:t>
      </w:r>
    </w:p>
    <w:p w:rsidR="00B659A3" w:rsidRPr="00250A42" w:rsidRDefault="00B659A3" w:rsidP="00B659A3">
      <w:pPr>
        <w:pStyle w:val="Default"/>
        <w:numPr>
          <w:ilvl w:val="0"/>
          <w:numId w:val="13"/>
        </w:numPr>
        <w:jc w:val="both"/>
        <w:rPr>
          <w:rFonts w:ascii="Times New Roman" w:hAnsi="Times New Roman" w:cs="Times New Roman"/>
        </w:rPr>
      </w:pPr>
      <w:r w:rsidRPr="00250A42">
        <w:rPr>
          <w:rFonts w:ascii="Times New Roman" w:hAnsi="Times New Roman" w:cs="Times New Roman"/>
        </w:rPr>
        <w:t xml:space="preserve">Produce a list of procurement requisitions made over a particular period. </w:t>
      </w:r>
    </w:p>
    <w:p w:rsidR="00B659A3" w:rsidRPr="00250A42" w:rsidRDefault="00B659A3" w:rsidP="00B659A3">
      <w:pPr>
        <w:pStyle w:val="Default"/>
        <w:numPr>
          <w:ilvl w:val="0"/>
          <w:numId w:val="13"/>
        </w:numPr>
        <w:jc w:val="both"/>
        <w:rPr>
          <w:rFonts w:ascii="Times New Roman" w:hAnsi="Times New Roman" w:cs="Times New Roman"/>
        </w:rPr>
      </w:pPr>
      <w:r w:rsidRPr="00250A42">
        <w:rPr>
          <w:rFonts w:ascii="Times New Roman" w:hAnsi="Times New Roman" w:cs="Times New Roman"/>
        </w:rPr>
        <w:t xml:space="preserve">Issued, pending and canceled LPOs. </w:t>
      </w:r>
    </w:p>
    <w:p w:rsidR="00B659A3" w:rsidRPr="00250A42" w:rsidRDefault="00B659A3" w:rsidP="00B659A3">
      <w:pPr>
        <w:pStyle w:val="Default"/>
        <w:numPr>
          <w:ilvl w:val="0"/>
          <w:numId w:val="13"/>
        </w:numPr>
        <w:jc w:val="both"/>
        <w:rPr>
          <w:rFonts w:ascii="Times New Roman" w:hAnsi="Times New Roman" w:cs="Times New Roman"/>
        </w:rPr>
      </w:pPr>
      <w:r w:rsidRPr="00250A42">
        <w:rPr>
          <w:rFonts w:ascii="Times New Roman" w:hAnsi="Times New Roman" w:cs="Times New Roman"/>
        </w:rPr>
        <w:t>Goods received against an LPO</w:t>
      </w:r>
    </w:p>
    <w:p w:rsidR="00B659A3" w:rsidRPr="00250A42" w:rsidRDefault="00B659A3" w:rsidP="00B659A3">
      <w:pPr>
        <w:pStyle w:val="Default"/>
        <w:numPr>
          <w:ilvl w:val="0"/>
          <w:numId w:val="13"/>
        </w:numPr>
        <w:jc w:val="both"/>
        <w:rPr>
          <w:rFonts w:ascii="Times New Roman" w:hAnsi="Times New Roman" w:cs="Times New Roman"/>
        </w:rPr>
      </w:pPr>
      <w:r w:rsidRPr="00250A42">
        <w:rPr>
          <w:rFonts w:ascii="Times New Roman" w:hAnsi="Times New Roman" w:cs="Times New Roman"/>
        </w:rPr>
        <w:t>Invoices issued against a good received note and LPO</w:t>
      </w:r>
    </w:p>
    <w:p w:rsidR="00B659A3" w:rsidRPr="0084283E" w:rsidRDefault="00B659A3" w:rsidP="00B659A3">
      <w:pPr>
        <w:pStyle w:val="Default"/>
        <w:numPr>
          <w:ilvl w:val="0"/>
          <w:numId w:val="13"/>
        </w:numPr>
        <w:jc w:val="both"/>
        <w:rPr>
          <w:rFonts w:ascii="Times New Roman" w:hAnsi="Times New Roman" w:cs="Times New Roman"/>
          <w:b/>
        </w:rPr>
      </w:pPr>
      <w:r w:rsidRPr="00250A42">
        <w:rPr>
          <w:rFonts w:ascii="Times New Roman" w:hAnsi="Times New Roman" w:cs="Times New Roman"/>
        </w:rPr>
        <w:t>Print drill-down report for goods, suppliers, department and other definable criteria</w:t>
      </w:r>
    </w:p>
    <w:p w:rsidR="0084283E" w:rsidRPr="00250A42" w:rsidRDefault="0084283E" w:rsidP="0084283E">
      <w:pPr>
        <w:pStyle w:val="Default"/>
        <w:ind w:left="720"/>
        <w:jc w:val="both"/>
        <w:rPr>
          <w:rFonts w:ascii="Times New Roman" w:hAnsi="Times New Roman" w:cs="Times New Roman"/>
          <w:b/>
        </w:rPr>
      </w:pPr>
    </w:p>
    <w:p w:rsidR="00B659A3" w:rsidRPr="00250A42" w:rsidRDefault="00AE457D" w:rsidP="00934727">
      <w:pPr>
        <w:pStyle w:val="Heading3"/>
        <w:rPr>
          <w:rFonts w:ascii="Times New Roman" w:hAnsi="Times New Roman" w:cs="Times New Roman"/>
        </w:rPr>
      </w:pPr>
      <w:bookmarkStart w:id="21" w:name="_Toc335377451"/>
      <w:r>
        <w:rPr>
          <w:rFonts w:ascii="Times New Roman" w:hAnsi="Times New Roman" w:cs="Times New Roman"/>
        </w:rPr>
        <w:lastRenderedPageBreak/>
        <w:t>4</w:t>
      </w:r>
      <w:r w:rsidR="00934727" w:rsidRPr="00250A42">
        <w:rPr>
          <w:rFonts w:ascii="Times New Roman" w:hAnsi="Times New Roman" w:cs="Times New Roman"/>
        </w:rPr>
        <w:t xml:space="preserve">.4.3 </w:t>
      </w:r>
      <w:r w:rsidR="00B659A3" w:rsidRPr="00250A42">
        <w:rPr>
          <w:rFonts w:ascii="Times New Roman" w:hAnsi="Times New Roman" w:cs="Times New Roman"/>
        </w:rPr>
        <w:t>Asset management</w:t>
      </w:r>
      <w:bookmarkEnd w:id="21"/>
      <w:r w:rsidR="00B659A3" w:rsidRPr="00250A42">
        <w:rPr>
          <w:rFonts w:ascii="Times New Roman" w:hAnsi="Times New Roman" w:cs="Times New Roman"/>
        </w:rPr>
        <w:t xml:space="preserve"> </w:t>
      </w:r>
    </w:p>
    <w:p w:rsidR="00B659A3" w:rsidRPr="00250A42" w:rsidRDefault="00B659A3" w:rsidP="00B659A3">
      <w:pPr>
        <w:pStyle w:val="Default"/>
        <w:jc w:val="both"/>
        <w:rPr>
          <w:rFonts w:ascii="Times New Roman" w:hAnsi="Times New Roman" w:cs="Times New Roman"/>
        </w:rPr>
      </w:pPr>
    </w:p>
    <w:p w:rsidR="00B659A3" w:rsidRPr="00250A42" w:rsidRDefault="00B659A3" w:rsidP="00B659A3">
      <w:pPr>
        <w:pStyle w:val="Default"/>
        <w:jc w:val="both"/>
        <w:rPr>
          <w:rFonts w:ascii="Times New Roman" w:hAnsi="Times New Roman" w:cs="Times New Roman"/>
        </w:rPr>
      </w:pPr>
      <w:r w:rsidRPr="00250A42">
        <w:rPr>
          <w:rFonts w:ascii="Times New Roman" w:hAnsi="Times New Roman" w:cs="Times New Roman"/>
        </w:rPr>
        <w:t>Purchase of assets undergoes the normal procurement process and on goods receipt, assets are logged into the asset register. The asset can be transferred in different stores and departments. The system support the following asset features:</w:t>
      </w:r>
    </w:p>
    <w:p w:rsidR="00B659A3" w:rsidRPr="00250A42" w:rsidRDefault="00B659A3" w:rsidP="00B659A3">
      <w:pPr>
        <w:pStyle w:val="Default"/>
        <w:jc w:val="both"/>
        <w:rPr>
          <w:rFonts w:ascii="Times New Roman" w:hAnsi="Times New Roman" w:cs="Times New Roman"/>
        </w:rPr>
      </w:pPr>
    </w:p>
    <w:p w:rsidR="00B659A3" w:rsidRPr="00250A42" w:rsidRDefault="00B659A3" w:rsidP="00B659A3">
      <w:pPr>
        <w:pStyle w:val="Default"/>
        <w:jc w:val="both"/>
        <w:rPr>
          <w:rFonts w:ascii="Times New Roman" w:hAnsi="Times New Roman" w:cs="Times New Roman"/>
        </w:rPr>
      </w:pPr>
      <w:r w:rsidRPr="00250A42">
        <w:rPr>
          <w:rFonts w:ascii="Times New Roman" w:hAnsi="Times New Roman" w:cs="Times New Roman"/>
        </w:rPr>
        <w:t>This will help in accurate accounting, acquisition, movement and disposition of property</w:t>
      </w:r>
    </w:p>
    <w:p w:rsidR="00B659A3" w:rsidRPr="00250A42" w:rsidRDefault="00B659A3" w:rsidP="00B659A3">
      <w:pPr>
        <w:pStyle w:val="Default"/>
        <w:numPr>
          <w:ilvl w:val="0"/>
          <w:numId w:val="14"/>
        </w:numPr>
        <w:jc w:val="both"/>
        <w:rPr>
          <w:rFonts w:ascii="Times New Roman" w:hAnsi="Times New Roman" w:cs="Times New Roman"/>
        </w:rPr>
      </w:pPr>
      <w:r w:rsidRPr="00250A42">
        <w:rPr>
          <w:rFonts w:ascii="Times New Roman" w:hAnsi="Times New Roman" w:cs="Times New Roman"/>
        </w:rPr>
        <w:t xml:space="preserve">Asset coding; </w:t>
      </w:r>
    </w:p>
    <w:p w:rsidR="00B659A3" w:rsidRPr="00250A42" w:rsidRDefault="00B659A3" w:rsidP="00B659A3">
      <w:pPr>
        <w:pStyle w:val="Default"/>
        <w:numPr>
          <w:ilvl w:val="0"/>
          <w:numId w:val="14"/>
        </w:numPr>
        <w:jc w:val="both"/>
        <w:rPr>
          <w:rFonts w:ascii="Times New Roman" w:hAnsi="Times New Roman" w:cs="Times New Roman"/>
        </w:rPr>
      </w:pPr>
      <w:r w:rsidRPr="00250A42">
        <w:rPr>
          <w:rFonts w:ascii="Times New Roman" w:hAnsi="Times New Roman" w:cs="Times New Roman"/>
        </w:rPr>
        <w:t xml:space="preserve">Depreciation / revaluation; </w:t>
      </w:r>
    </w:p>
    <w:p w:rsidR="00B659A3" w:rsidRPr="00250A42" w:rsidRDefault="00B659A3" w:rsidP="00B659A3">
      <w:pPr>
        <w:pStyle w:val="Default"/>
        <w:numPr>
          <w:ilvl w:val="0"/>
          <w:numId w:val="14"/>
        </w:numPr>
        <w:jc w:val="both"/>
        <w:rPr>
          <w:rFonts w:ascii="Times New Roman" w:hAnsi="Times New Roman" w:cs="Times New Roman"/>
        </w:rPr>
      </w:pPr>
      <w:r w:rsidRPr="00250A42">
        <w:rPr>
          <w:rFonts w:ascii="Times New Roman" w:hAnsi="Times New Roman" w:cs="Times New Roman"/>
        </w:rPr>
        <w:t xml:space="preserve">Location tracking; </w:t>
      </w:r>
    </w:p>
    <w:p w:rsidR="00B659A3" w:rsidRPr="00250A42" w:rsidRDefault="00B659A3" w:rsidP="00B659A3">
      <w:pPr>
        <w:pStyle w:val="Default"/>
        <w:numPr>
          <w:ilvl w:val="0"/>
          <w:numId w:val="14"/>
        </w:numPr>
        <w:jc w:val="both"/>
        <w:rPr>
          <w:rFonts w:ascii="Times New Roman" w:hAnsi="Times New Roman" w:cs="Times New Roman"/>
        </w:rPr>
      </w:pPr>
      <w:r w:rsidRPr="00250A42">
        <w:rPr>
          <w:rFonts w:ascii="Times New Roman" w:hAnsi="Times New Roman" w:cs="Times New Roman"/>
        </w:rPr>
        <w:t xml:space="preserve">Service schedules; </w:t>
      </w:r>
    </w:p>
    <w:p w:rsidR="00B659A3" w:rsidRPr="00250A42" w:rsidRDefault="00B659A3" w:rsidP="00B659A3">
      <w:pPr>
        <w:pStyle w:val="Default"/>
        <w:numPr>
          <w:ilvl w:val="0"/>
          <w:numId w:val="14"/>
        </w:numPr>
        <w:jc w:val="both"/>
        <w:rPr>
          <w:rFonts w:ascii="Times New Roman" w:hAnsi="Times New Roman" w:cs="Times New Roman"/>
        </w:rPr>
      </w:pPr>
      <w:r w:rsidRPr="00250A42">
        <w:rPr>
          <w:rFonts w:ascii="Times New Roman" w:hAnsi="Times New Roman" w:cs="Times New Roman"/>
        </w:rPr>
        <w:t xml:space="preserve">Maintenance details (incidents and costs); </w:t>
      </w:r>
    </w:p>
    <w:p w:rsidR="00B659A3" w:rsidRPr="00250A42" w:rsidRDefault="00B659A3" w:rsidP="00B659A3">
      <w:pPr>
        <w:pStyle w:val="Default"/>
        <w:numPr>
          <w:ilvl w:val="0"/>
          <w:numId w:val="14"/>
        </w:numPr>
        <w:jc w:val="both"/>
        <w:rPr>
          <w:rFonts w:ascii="Times New Roman" w:hAnsi="Times New Roman" w:cs="Times New Roman"/>
        </w:rPr>
      </w:pPr>
      <w:r w:rsidRPr="00250A42">
        <w:rPr>
          <w:rFonts w:ascii="Times New Roman" w:hAnsi="Times New Roman" w:cs="Times New Roman"/>
        </w:rPr>
        <w:t xml:space="preserve">Disposal records; </w:t>
      </w:r>
    </w:p>
    <w:p w:rsidR="00B659A3" w:rsidRPr="00250A42" w:rsidRDefault="00B659A3" w:rsidP="00B659A3">
      <w:pPr>
        <w:pStyle w:val="Default"/>
        <w:numPr>
          <w:ilvl w:val="0"/>
          <w:numId w:val="14"/>
        </w:numPr>
        <w:jc w:val="both"/>
        <w:rPr>
          <w:rFonts w:ascii="Times New Roman" w:hAnsi="Times New Roman" w:cs="Times New Roman"/>
        </w:rPr>
      </w:pPr>
      <w:r w:rsidRPr="00250A42">
        <w:rPr>
          <w:rFonts w:ascii="Times New Roman" w:hAnsi="Times New Roman" w:cs="Times New Roman"/>
        </w:rPr>
        <w:t xml:space="preserve">Handling of intangible assets, e.g. computer software. </w:t>
      </w:r>
    </w:p>
    <w:p w:rsidR="00B93791" w:rsidRPr="00250A42" w:rsidRDefault="00B93791" w:rsidP="00B93791">
      <w:pPr>
        <w:pStyle w:val="ListParagraph"/>
        <w:numPr>
          <w:ilvl w:val="0"/>
          <w:numId w:val="14"/>
        </w:numPr>
        <w:rPr>
          <w:rFonts w:ascii="Times New Roman" w:hAnsi="Times New Roman" w:cs="Times New Roman"/>
        </w:rPr>
      </w:pPr>
      <w:r w:rsidRPr="00250A42">
        <w:rPr>
          <w:rFonts w:ascii="Times New Roman" w:hAnsi="Times New Roman" w:cs="Times New Roman"/>
        </w:rPr>
        <w:t>Physical inventory process</w:t>
      </w:r>
    </w:p>
    <w:p w:rsidR="00B93791" w:rsidRPr="00250A42" w:rsidRDefault="00B93791" w:rsidP="00B93791">
      <w:pPr>
        <w:pStyle w:val="ListParagraph"/>
        <w:numPr>
          <w:ilvl w:val="0"/>
          <w:numId w:val="14"/>
        </w:numPr>
        <w:rPr>
          <w:rFonts w:ascii="Times New Roman" w:hAnsi="Times New Roman" w:cs="Times New Roman"/>
        </w:rPr>
      </w:pPr>
      <w:r w:rsidRPr="00250A42">
        <w:rPr>
          <w:rFonts w:ascii="Times New Roman" w:hAnsi="Times New Roman" w:cs="Times New Roman"/>
        </w:rPr>
        <w:t>Maintain up to date property records and initiate all forms necessary to properly carry out its function with respect to property and equipment.</w:t>
      </w:r>
    </w:p>
    <w:p w:rsidR="00B659A3" w:rsidRDefault="00B93791" w:rsidP="00B93791">
      <w:pPr>
        <w:pStyle w:val="ListParagraph"/>
        <w:numPr>
          <w:ilvl w:val="0"/>
          <w:numId w:val="14"/>
        </w:numPr>
        <w:rPr>
          <w:rFonts w:ascii="Times New Roman" w:hAnsi="Times New Roman" w:cs="Times New Roman"/>
        </w:rPr>
      </w:pPr>
      <w:r w:rsidRPr="0084283E">
        <w:rPr>
          <w:rFonts w:ascii="Times New Roman" w:hAnsi="Times New Roman" w:cs="Times New Roman"/>
        </w:rPr>
        <w:t>Establish procedures and controls to protect property from loss, theft, abuse, or misuse.</w:t>
      </w:r>
    </w:p>
    <w:p w:rsidR="00FC34BA" w:rsidRDefault="00AE457D" w:rsidP="00FC34BA">
      <w:pPr>
        <w:pStyle w:val="Heading1"/>
      </w:pPr>
      <w:bookmarkStart w:id="22" w:name="_Toc335377452"/>
      <w:r>
        <w:t>5</w:t>
      </w:r>
      <w:r w:rsidR="00FC34BA">
        <w:t>.0 Overall Interlink</w:t>
      </w:r>
      <w:r w:rsidR="008877BE">
        <w:t xml:space="preserve"> of modules</w:t>
      </w:r>
      <w:bookmarkEnd w:id="22"/>
    </w:p>
    <w:p w:rsidR="008877BE" w:rsidRPr="008877BE" w:rsidRDefault="008877BE" w:rsidP="008877BE">
      <w:r>
        <w:t>The accounting system is a one system in all as indicated below.</w:t>
      </w:r>
    </w:p>
    <w:p w:rsidR="00FC34BA" w:rsidRPr="00FC34BA" w:rsidRDefault="008877BE" w:rsidP="00FC34BA">
      <w:r>
        <w:rPr>
          <w:noProof/>
        </w:rPr>
        <w:drawing>
          <wp:inline distT="0" distB="0" distL="0" distR="0" wp14:anchorId="6B3A55DA" wp14:editId="37FC88E0">
            <wp:extent cx="6237027" cy="2838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8484" t="21852" r="2297" b="12388"/>
                    <a:stretch/>
                  </pic:blipFill>
                  <pic:spPr bwMode="auto">
                    <a:xfrm>
                      <a:off x="0" y="0"/>
                      <a:ext cx="6237027" cy="2838735"/>
                    </a:xfrm>
                    <a:prstGeom prst="rect">
                      <a:avLst/>
                    </a:prstGeom>
                    <a:ln>
                      <a:noFill/>
                    </a:ln>
                    <a:extLst>
                      <a:ext uri="{53640926-AAD7-44D8-BBD7-CCE9431645EC}">
                        <a14:shadowObscured xmlns:a14="http://schemas.microsoft.com/office/drawing/2010/main"/>
                      </a:ext>
                    </a:extLst>
                  </pic:spPr>
                </pic:pic>
              </a:graphicData>
            </a:graphic>
          </wp:inline>
        </w:drawing>
      </w:r>
    </w:p>
    <w:p w:rsidR="00DE13C8" w:rsidRPr="00AE457D" w:rsidRDefault="00AE457D" w:rsidP="00AE457D">
      <w:pPr>
        <w:pStyle w:val="Heading1"/>
      </w:pPr>
      <w:bookmarkStart w:id="23" w:name="_Toc335377453"/>
      <w:r w:rsidRPr="00AE457D">
        <w:t>6</w:t>
      </w:r>
      <w:r w:rsidR="009356ED" w:rsidRPr="00AE457D">
        <w:t>.0 Development Schedule</w:t>
      </w:r>
      <w:bookmarkEnd w:id="23"/>
    </w:p>
    <w:p w:rsidR="00E957E8" w:rsidRPr="00250A42" w:rsidRDefault="00E957E8" w:rsidP="00E957E8">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9356ED" w:rsidRPr="00250A42" w:rsidTr="009356ED">
        <w:tc>
          <w:tcPr>
            <w:tcW w:w="4788" w:type="dxa"/>
          </w:tcPr>
          <w:p w:rsidR="009356ED" w:rsidRPr="00250A42" w:rsidRDefault="009356ED" w:rsidP="00E957E8">
            <w:pPr>
              <w:rPr>
                <w:rFonts w:ascii="Times New Roman" w:hAnsi="Times New Roman" w:cs="Times New Roman"/>
              </w:rPr>
            </w:pPr>
            <w:r w:rsidRPr="00250A42">
              <w:rPr>
                <w:rFonts w:ascii="Times New Roman" w:hAnsi="Times New Roman" w:cs="Times New Roman"/>
              </w:rPr>
              <w:t>Time</w:t>
            </w:r>
          </w:p>
        </w:tc>
        <w:tc>
          <w:tcPr>
            <w:tcW w:w="4788" w:type="dxa"/>
          </w:tcPr>
          <w:p w:rsidR="009356ED" w:rsidRPr="00250A42" w:rsidRDefault="009356ED" w:rsidP="00E957E8">
            <w:pPr>
              <w:rPr>
                <w:rFonts w:ascii="Times New Roman" w:hAnsi="Times New Roman" w:cs="Times New Roman"/>
              </w:rPr>
            </w:pPr>
            <w:r w:rsidRPr="00250A42">
              <w:rPr>
                <w:rFonts w:ascii="Times New Roman" w:hAnsi="Times New Roman" w:cs="Times New Roman"/>
              </w:rPr>
              <w:t>Milestone</w:t>
            </w:r>
          </w:p>
        </w:tc>
      </w:tr>
      <w:tr w:rsidR="009356ED" w:rsidRPr="00250A42" w:rsidTr="009356ED">
        <w:tc>
          <w:tcPr>
            <w:tcW w:w="4788" w:type="dxa"/>
          </w:tcPr>
          <w:p w:rsidR="009356ED" w:rsidRPr="00250A42" w:rsidRDefault="009356ED" w:rsidP="00E957E8">
            <w:pPr>
              <w:rPr>
                <w:rFonts w:ascii="Times New Roman" w:hAnsi="Times New Roman" w:cs="Times New Roman"/>
              </w:rPr>
            </w:pPr>
          </w:p>
        </w:tc>
        <w:tc>
          <w:tcPr>
            <w:tcW w:w="4788" w:type="dxa"/>
          </w:tcPr>
          <w:p w:rsidR="009356ED" w:rsidRPr="00250A42" w:rsidRDefault="009356ED" w:rsidP="00E957E8">
            <w:pPr>
              <w:rPr>
                <w:rFonts w:ascii="Times New Roman" w:hAnsi="Times New Roman" w:cs="Times New Roman"/>
              </w:rPr>
            </w:pPr>
          </w:p>
        </w:tc>
      </w:tr>
      <w:tr w:rsidR="009356ED" w:rsidRPr="00250A42" w:rsidTr="009356ED">
        <w:tc>
          <w:tcPr>
            <w:tcW w:w="4788" w:type="dxa"/>
          </w:tcPr>
          <w:p w:rsidR="009356ED" w:rsidRPr="00250A42" w:rsidRDefault="009356ED" w:rsidP="00E957E8">
            <w:pPr>
              <w:rPr>
                <w:rFonts w:ascii="Times New Roman" w:hAnsi="Times New Roman" w:cs="Times New Roman"/>
              </w:rPr>
            </w:pPr>
          </w:p>
        </w:tc>
        <w:tc>
          <w:tcPr>
            <w:tcW w:w="4788" w:type="dxa"/>
          </w:tcPr>
          <w:p w:rsidR="009356ED" w:rsidRPr="00250A42" w:rsidRDefault="009356ED" w:rsidP="00E957E8">
            <w:pPr>
              <w:rPr>
                <w:rFonts w:ascii="Times New Roman" w:hAnsi="Times New Roman" w:cs="Times New Roman"/>
              </w:rPr>
            </w:pPr>
          </w:p>
        </w:tc>
      </w:tr>
      <w:tr w:rsidR="009356ED" w:rsidRPr="00250A42" w:rsidTr="009356ED">
        <w:tc>
          <w:tcPr>
            <w:tcW w:w="4788" w:type="dxa"/>
          </w:tcPr>
          <w:p w:rsidR="009356ED" w:rsidRPr="00250A42" w:rsidRDefault="009356ED" w:rsidP="00E957E8">
            <w:pPr>
              <w:rPr>
                <w:rFonts w:ascii="Times New Roman" w:hAnsi="Times New Roman" w:cs="Times New Roman"/>
              </w:rPr>
            </w:pPr>
          </w:p>
        </w:tc>
        <w:tc>
          <w:tcPr>
            <w:tcW w:w="4788" w:type="dxa"/>
          </w:tcPr>
          <w:p w:rsidR="009356ED" w:rsidRPr="00250A42" w:rsidRDefault="009356ED" w:rsidP="00E957E8">
            <w:pPr>
              <w:rPr>
                <w:rFonts w:ascii="Times New Roman" w:hAnsi="Times New Roman" w:cs="Times New Roman"/>
              </w:rPr>
            </w:pPr>
          </w:p>
        </w:tc>
      </w:tr>
      <w:tr w:rsidR="009356ED" w:rsidRPr="00250A42" w:rsidTr="009356ED">
        <w:tc>
          <w:tcPr>
            <w:tcW w:w="4788" w:type="dxa"/>
          </w:tcPr>
          <w:p w:rsidR="009356ED" w:rsidRPr="00250A42" w:rsidRDefault="009356ED" w:rsidP="00E957E8">
            <w:pPr>
              <w:rPr>
                <w:rFonts w:ascii="Times New Roman" w:hAnsi="Times New Roman" w:cs="Times New Roman"/>
              </w:rPr>
            </w:pPr>
          </w:p>
        </w:tc>
        <w:tc>
          <w:tcPr>
            <w:tcW w:w="4788" w:type="dxa"/>
          </w:tcPr>
          <w:p w:rsidR="009356ED" w:rsidRPr="00250A42" w:rsidRDefault="009356ED" w:rsidP="00E957E8">
            <w:pPr>
              <w:rPr>
                <w:rFonts w:ascii="Times New Roman" w:hAnsi="Times New Roman" w:cs="Times New Roman"/>
              </w:rPr>
            </w:pPr>
          </w:p>
        </w:tc>
      </w:tr>
    </w:tbl>
    <w:p w:rsidR="00E957E8" w:rsidRPr="00250A42" w:rsidRDefault="00E957E8" w:rsidP="00E957E8">
      <w:pPr>
        <w:rPr>
          <w:rFonts w:ascii="Times New Roman" w:hAnsi="Times New Roman" w:cs="Times New Roman"/>
        </w:rPr>
      </w:pPr>
    </w:p>
    <w:p w:rsidR="00E957E8" w:rsidRPr="00250A42" w:rsidRDefault="00E957E8" w:rsidP="00E957E8">
      <w:pPr>
        <w:rPr>
          <w:rFonts w:ascii="Times New Roman" w:hAnsi="Times New Roman" w:cs="Times New Roman"/>
        </w:rPr>
      </w:pPr>
    </w:p>
    <w:p w:rsidR="00E957E8" w:rsidRPr="00250A42" w:rsidRDefault="00E957E8" w:rsidP="00E957E8">
      <w:pPr>
        <w:rPr>
          <w:rFonts w:ascii="Times New Roman" w:hAnsi="Times New Roman" w:cs="Times New Roman"/>
        </w:rPr>
      </w:pPr>
    </w:p>
    <w:p w:rsidR="00E957E8" w:rsidRPr="00250A42" w:rsidRDefault="00E957E8" w:rsidP="00E957E8">
      <w:pPr>
        <w:pStyle w:val="ListParagraph"/>
        <w:autoSpaceDE w:val="0"/>
        <w:autoSpaceDN w:val="0"/>
        <w:adjustRightInd w:val="0"/>
        <w:spacing w:after="0" w:line="240" w:lineRule="auto"/>
        <w:rPr>
          <w:rFonts w:ascii="Times New Roman" w:hAnsi="Times New Roman" w:cs="Times New Roman"/>
        </w:rPr>
      </w:pPr>
    </w:p>
    <w:sectPr w:rsidR="00E957E8" w:rsidRPr="00250A42" w:rsidSect="00B75D8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0FC" w:rsidRDefault="002F20FC" w:rsidP="00194124">
      <w:pPr>
        <w:spacing w:after="0" w:line="240" w:lineRule="auto"/>
      </w:pPr>
      <w:r>
        <w:separator/>
      </w:r>
    </w:p>
  </w:endnote>
  <w:endnote w:type="continuationSeparator" w:id="0">
    <w:p w:rsidR="002F20FC" w:rsidRDefault="002F20FC" w:rsidP="00194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80"/>
    <w:family w:val="auto"/>
    <w:pitch w:val="default"/>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172063"/>
      <w:docPartObj>
        <w:docPartGallery w:val="Page Numbers (Bottom of Page)"/>
        <w:docPartUnique/>
      </w:docPartObj>
    </w:sdtPr>
    <w:sdtEndPr>
      <w:rPr>
        <w:color w:val="808080" w:themeColor="background1" w:themeShade="80"/>
        <w:spacing w:val="60"/>
      </w:rPr>
    </w:sdtEndPr>
    <w:sdtContent>
      <w:p w:rsidR="00194124" w:rsidRDefault="0019412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54E7F" w:rsidRPr="00C54E7F">
          <w:rPr>
            <w:b/>
            <w:bCs/>
            <w:noProof/>
          </w:rPr>
          <w:t>12</w:t>
        </w:r>
        <w:r>
          <w:rPr>
            <w:b/>
            <w:bCs/>
            <w:noProof/>
          </w:rPr>
          <w:fldChar w:fldCharType="end"/>
        </w:r>
        <w:r>
          <w:rPr>
            <w:b/>
            <w:bCs/>
          </w:rPr>
          <w:t xml:space="preserve"> | </w:t>
        </w:r>
        <w:r>
          <w:rPr>
            <w:color w:val="808080" w:themeColor="background1" w:themeShade="80"/>
            <w:spacing w:val="60"/>
          </w:rPr>
          <w:t>Page</w:t>
        </w:r>
      </w:p>
    </w:sdtContent>
  </w:sdt>
  <w:p w:rsidR="00194124" w:rsidRDefault="001941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0FC" w:rsidRDefault="002F20FC" w:rsidP="00194124">
      <w:pPr>
        <w:spacing w:after="0" w:line="240" w:lineRule="auto"/>
      </w:pPr>
      <w:r>
        <w:separator/>
      </w:r>
    </w:p>
  </w:footnote>
  <w:footnote w:type="continuationSeparator" w:id="0">
    <w:p w:rsidR="002F20FC" w:rsidRDefault="002F20FC" w:rsidP="001941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049D25B6"/>
    <w:multiLevelType w:val="hybridMultilevel"/>
    <w:tmpl w:val="F0B4F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67C686A"/>
    <w:multiLevelType w:val="multilevel"/>
    <w:tmpl w:val="D3B69FF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0C567A01"/>
    <w:multiLevelType w:val="hybridMultilevel"/>
    <w:tmpl w:val="44305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0C33294"/>
    <w:multiLevelType w:val="hybridMultilevel"/>
    <w:tmpl w:val="0F56D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1564158"/>
    <w:multiLevelType w:val="hybridMultilevel"/>
    <w:tmpl w:val="F91E98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E013C8"/>
    <w:multiLevelType w:val="multilevel"/>
    <w:tmpl w:val="15D010EC"/>
    <w:lvl w:ilvl="0">
      <w:start w:val="1"/>
      <w:numFmt w:val="bullet"/>
      <w:lvlText w:val=""/>
      <w:lvlJc w:val="left"/>
      <w:pPr>
        <w:tabs>
          <w:tab w:val="num" w:pos="360"/>
        </w:tabs>
        <w:ind w:left="360" w:hanging="360"/>
      </w:pPr>
      <w:rPr>
        <w:rFonts w:ascii="Wingdings" w:hAnsi="Wingdings" w:hint="default"/>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9">
    <w:nsid w:val="26FF456B"/>
    <w:multiLevelType w:val="hybridMultilevel"/>
    <w:tmpl w:val="949ED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FC7232"/>
    <w:multiLevelType w:val="hybridMultilevel"/>
    <w:tmpl w:val="8BF47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393F6B"/>
    <w:multiLevelType w:val="hybridMultilevel"/>
    <w:tmpl w:val="3FE83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517F86"/>
    <w:multiLevelType w:val="hybridMultilevel"/>
    <w:tmpl w:val="21A408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8E7688"/>
    <w:multiLevelType w:val="hybridMultilevel"/>
    <w:tmpl w:val="44305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2695275"/>
    <w:multiLevelType w:val="hybridMultilevel"/>
    <w:tmpl w:val="3C503A90"/>
    <w:name w:val="WW8Num22223622222"/>
    <w:lvl w:ilvl="0" w:tplc="9DA653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4830037"/>
    <w:multiLevelType w:val="hybridMultilevel"/>
    <w:tmpl w:val="E3F000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eastAsia="Wingdings" w:hint="eastAsia"/>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eastAsia="Wingdings" w:hint="eastAsia"/>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eastAsia="Wingdings" w:hint="eastAsia"/>
      </w:rPr>
    </w:lvl>
  </w:abstractNum>
  <w:abstractNum w:abstractNumId="16">
    <w:nsid w:val="58BA1A2D"/>
    <w:multiLevelType w:val="hybridMultilevel"/>
    <w:tmpl w:val="DAF47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F83E3E"/>
    <w:multiLevelType w:val="hybridMultilevel"/>
    <w:tmpl w:val="08F2AF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B263B36"/>
    <w:multiLevelType w:val="hybridMultilevel"/>
    <w:tmpl w:val="6A141C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9"/>
  </w:num>
  <w:num w:numId="5">
    <w:abstractNumId w:val="8"/>
  </w:num>
  <w:num w:numId="6">
    <w:abstractNumId w:val="12"/>
  </w:num>
  <w:num w:numId="7">
    <w:abstractNumId w:val="10"/>
  </w:num>
  <w:num w:numId="8">
    <w:abstractNumId w:val="7"/>
  </w:num>
  <w:num w:numId="9">
    <w:abstractNumId w:val="11"/>
  </w:num>
  <w:num w:numId="10">
    <w:abstractNumId w:val="18"/>
  </w:num>
  <w:num w:numId="11">
    <w:abstractNumId w:val="1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640"/>
    <w:rsid w:val="000130CD"/>
    <w:rsid w:val="000D0671"/>
    <w:rsid w:val="000F40E3"/>
    <w:rsid w:val="00130F2E"/>
    <w:rsid w:val="00133D01"/>
    <w:rsid w:val="00141601"/>
    <w:rsid w:val="00194124"/>
    <w:rsid w:val="001D3D62"/>
    <w:rsid w:val="00250A42"/>
    <w:rsid w:val="002F20FC"/>
    <w:rsid w:val="0031712E"/>
    <w:rsid w:val="00393C20"/>
    <w:rsid w:val="004214B8"/>
    <w:rsid w:val="004435D7"/>
    <w:rsid w:val="00490091"/>
    <w:rsid w:val="00492B7A"/>
    <w:rsid w:val="004A5443"/>
    <w:rsid w:val="004C47F2"/>
    <w:rsid w:val="00544D3F"/>
    <w:rsid w:val="00661544"/>
    <w:rsid w:val="006A5885"/>
    <w:rsid w:val="006F309F"/>
    <w:rsid w:val="008107AF"/>
    <w:rsid w:val="0084283E"/>
    <w:rsid w:val="008877BE"/>
    <w:rsid w:val="008965FB"/>
    <w:rsid w:val="00934727"/>
    <w:rsid w:val="009356ED"/>
    <w:rsid w:val="009A129E"/>
    <w:rsid w:val="00A61640"/>
    <w:rsid w:val="00AC1102"/>
    <w:rsid w:val="00AD18E1"/>
    <w:rsid w:val="00AE1FDD"/>
    <w:rsid w:val="00AE457D"/>
    <w:rsid w:val="00B2602B"/>
    <w:rsid w:val="00B659A3"/>
    <w:rsid w:val="00B75D86"/>
    <w:rsid w:val="00B93791"/>
    <w:rsid w:val="00B95719"/>
    <w:rsid w:val="00BA1AD1"/>
    <w:rsid w:val="00BE09ED"/>
    <w:rsid w:val="00C36086"/>
    <w:rsid w:val="00C54E7F"/>
    <w:rsid w:val="00D433BF"/>
    <w:rsid w:val="00DC7BF9"/>
    <w:rsid w:val="00DE13C8"/>
    <w:rsid w:val="00E957E8"/>
    <w:rsid w:val="00EF6780"/>
    <w:rsid w:val="00F564E0"/>
    <w:rsid w:val="00FC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67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14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1A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60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7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14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A1AD1"/>
    <w:pPr>
      <w:ind w:left="720"/>
      <w:contextualSpacing/>
    </w:pPr>
  </w:style>
  <w:style w:type="character" w:customStyle="1" w:styleId="Heading3Char">
    <w:name w:val="Heading 3 Char"/>
    <w:basedOn w:val="DefaultParagraphFont"/>
    <w:link w:val="Heading3"/>
    <w:uiPriority w:val="9"/>
    <w:rsid w:val="00BA1AD1"/>
    <w:rPr>
      <w:rFonts w:asciiTheme="majorHAnsi" w:eastAsiaTheme="majorEastAsia" w:hAnsiTheme="majorHAnsi" w:cstheme="majorBidi"/>
      <w:b/>
      <w:bCs/>
      <w:color w:val="4F81BD" w:themeColor="accent1"/>
    </w:rPr>
  </w:style>
  <w:style w:type="paragraph" w:customStyle="1" w:styleId="Default">
    <w:name w:val="Default"/>
    <w:rsid w:val="00E957E8"/>
    <w:pPr>
      <w:autoSpaceDE w:val="0"/>
      <w:autoSpaceDN w:val="0"/>
      <w:adjustRightInd w:val="0"/>
      <w:spacing w:after="0" w:line="240" w:lineRule="auto"/>
    </w:pPr>
    <w:rPr>
      <w:rFonts w:ascii="Wingdings" w:eastAsia="Wingdings" w:cs="Wingdings"/>
      <w:color w:val="000000"/>
      <w:sz w:val="24"/>
      <w:szCs w:val="24"/>
    </w:rPr>
  </w:style>
  <w:style w:type="character" w:customStyle="1" w:styleId="Heading4Char">
    <w:name w:val="Heading 4 Char"/>
    <w:basedOn w:val="DefaultParagraphFont"/>
    <w:link w:val="Heading4"/>
    <w:uiPriority w:val="9"/>
    <w:rsid w:val="00B2602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0F40E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0F40E3"/>
    <w:rPr>
      <w:rFonts w:ascii="Tahoma" w:hAnsi="Tahoma"/>
      <w:sz w:val="16"/>
      <w:szCs w:val="16"/>
    </w:rPr>
  </w:style>
  <w:style w:type="table" w:styleId="TableGrid">
    <w:name w:val="Table Grid"/>
    <w:basedOn w:val="TableNormal"/>
    <w:uiPriority w:val="59"/>
    <w:rsid w:val="009356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435D7"/>
    <w:pPr>
      <w:outlineLvl w:val="9"/>
    </w:pPr>
    <w:rPr>
      <w:lang w:eastAsia="ja-JP"/>
    </w:rPr>
  </w:style>
  <w:style w:type="paragraph" w:styleId="TOC2">
    <w:name w:val="toc 2"/>
    <w:basedOn w:val="Normal"/>
    <w:next w:val="Normal"/>
    <w:autoRedefine/>
    <w:uiPriority w:val="39"/>
    <w:unhideWhenUsed/>
    <w:qFormat/>
    <w:rsid w:val="004435D7"/>
    <w:pPr>
      <w:spacing w:after="100"/>
      <w:ind w:left="220"/>
    </w:pPr>
    <w:rPr>
      <w:rFonts w:eastAsiaTheme="minorEastAsia"/>
      <w:lang w:eastAsia="ja-JP"/>
    </w:rPr>
  </w:style>
  <w:style w:type="paragraph" w:styleId="TOC1">
    <w:name w:val="toc 1"/>
    <w:basedOn w:val="Normal"/>
    <w:next w:val="Normal"/>
    <w:autoRedefine/>
    <w:uiPriority w:val="39"/>
    <w:unhideWhenUsed/>
    <w:qFormat/>
    <w:rsid w:val="004435D7"/>
    <w:pPr>
      <w:spacing w:after="100"/>
    </w:pPr>
    <w:rPr>
      <w:rFonts w:eastAsiaTheme="minorEastAsia"/>
      <w:lang w:eastAsia="ja-JP"/>
    </w:rPr>
  </w:style>
  <w:style w:type="paragraph" w:styleId="TOC3">
    <w:name w:val="toc 3"/>
    <w:basedOn w:val="Normal"/>
    <w:next w:val="Normal"/>
    <w:autoRedefine/>
    <w:uiPriority w:val="39"/>
    <w:unhideWhenUsed/>
    <w:qFormat/>
    <w:rsid w:val="004435D7"/>
    <w:pPr>
      <w:spacing w:after="100"/>
      <w:ind w:left="440"/>
    </w:pPr>
    <w:rPr>
      <w:rFonts w:eastAsiaTheme="minorEastAsia"/>
      <w:lang w:eastAsia="ja-JP"/>
    </w:rPr>
  </w:style>
  <w:style w:type="character" w:styleId="Hyperlink">
    <w:name w:val="Hyperlink"/>
    <w:basedOn w:val="DefaultParagraphFont"/>
    <w:uiPriority w:val="99"/>
    <w:unhideWhenUsed/>
    <w:rsid w:val="004435D7"/>
    <w:rPr>
      <w:color w:val="0000FF" w:themeColor="hyperlink"/>
      <w:u w:val="single"/>
    </w:rPr>
  </w:style>
  <w:style w:type="paragraph" w:styleId="NoSpacing">
    <w:name w:val="No Spacing"/>
    <w:link w:val="NoSpacingChar"/>
    <w:uiPriority w:val="1"/>
    <w:qFormat/>
    <w:rsid w:val="00B75D8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75D86"/>
    <w:rPr>
      <w:rFonts w:eastAsiaTheme="minorEastAsia"/>
      <w:lang w:eastAsia="ja-JP"/>
    </w:rPr>
  </w:style>
  <w:style w:type="paragraph" w:styleId="Header">
    <w:name w:val="header"/>
    <w:basedOn w:val="Normal"/>
    <w:link w:val="HeaderChar"/>
    <w:uiPriority w:val="99"/>
    <w:unhideWhenUsed/>
    <w:rsid w:val="00194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124"/>
  </w:style>
  <w:style w:type="paragraph" w:styleId="Footer">
    <w:name w:val="footer"/>
    <w:basedOn w:val="Normal"/>
    <w:link w:val="FooterChar"/>
    <w:uiPriority w:val="99"/>
    <w:unhideWhenUsed/>
    <w:rsid w:val="00194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1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67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14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1A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60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7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14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A1AD1"/>
    <w:pPr>
      <w:ind w:left="720"/>
      <w:contextualSpacing/>
    </w:pPr>
  </w:style>
  <w:style w:type="character" w:customStyle="1" w:styleId="Heading3Char">
    <w:name w:val="Heading 3 Char"/>
    <w:basedOn w:val="DefaultParagraphFont"/>
    <w:link w:val="Heading3"/>
    <w:uiPriority w:val="9"/>
    <w:rsid w:val="00BA1AD1"/>
    <w:rPr>
      <w:rFonts w:asciiTheme="majorHAnsi" w:eastAsiaTheme="majorEastAsia" w:hAnsiTheme="majorHAnsi" w:cstheme="majorBidi"/>
      <w:b/>
      <w:bCs/>
      <w:color w:val="4F81BD" w:themeColor="accent1"/>
    </w:rPr>
  </w:style>
  <w:style w:type="paragraph" w:customStyle="1" w:styleId="Default">
    <w:name w:val="Default"/>
    <w:rsid w:val="00E957E8"/>
    <w:pPr>
      <w:autoSpaceDE w:val="0"/>
      <w:autoSpaceDN w:val="0"/>
      <w:adjustRightInd w:val="0"/>
      <w:spacing w:after="0" w:line="240" w:lineRule="auto"/>
    </w:pPr>
    <w:rPr>
      <w:rFonts w:ascii="Wingdings" w:eastAsia="Wingdings" w:cs="Wingdings"/>
      <w:color w:val="000000"/>
      <w:sz w:val="24"/>
      <w:szCs w:val="24"/>
    </w:rPr>
  </w:style>
  <w:style w:type="character" w:customStyle="1" w:styleId="Heading4Char">
    <w:name w:val="Heading 4 Char"/>
    <w:basedOn w:val="DefaultParagraphFont"/>
    <w:link w:val="Heading4"/>
    <w:uiPriority w:val="9"/>
    <w:rsid w:val="00B2602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0F40E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0F40E3"/>
    <w:rPr>
      <w:rFonts w:ascii="Tahoma" w:hAnsi="Tahoma"/>
      <w:sz w:val="16"/>
      <w:szCs w:val="16"/>
    </w:rPr>
  </w:style>
  <w:style w:type="table" w:styleId="TableGrid">
    <w:name w:val="Table Grid"/>
    <w:basedOn w:val="TableNormal"/>
    <w:uiPriority w:val="59"/>
    <w:rsid w:val="009356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435D7"/>
    <w:pPr>
      <w:outlineLvl w:val="9"/>
    </w:pPr>
    <w:rPr>
      <w:lang w:eastAsia="ja-JP"/>
    </w:rPr>
  </w:style>
  <w:style w:type="paragraph" w:styleId="TOC2">
    <w:name w:val="toc 2"/>
    <w:basedOn w:val="Normal"/>
    <w:next w:val="Normal"/>
    <w:autoRedefine/>
    <w:uiPriority w:val="39"/>
    <w:unhideWhenUsed/>
    <w:qFormat/>
    <w:rsid w:val="004435D7"/>
    <w:pPr>
      <w:spacing w:after="100"/>
      <w:ind w:left="220"/>
    </w:pPr>
    <w:rPr>
      <w:rFonts w:eastAsiaTheme="minorEastAsia"/>
      <w:lang w:eastAsia="ja-JP"/>
    </w:rPr>
  </w:style>
  <w:style w:type="paragraph" w:styleId="TOC1">
    <w:name w:val="toc 1"/>
    <w:basedOn w:val="Normal"/>
    <w:next w:val="Normal"/>
    <w:autoRedefine/>
    <w:uiPriority w:val="39"/>
    <w:unhideWhenUsed/>
    <w:qFormat/>
    <w:rsid w:val="004435D7"/>
    <w:pPr>
      <w:spacing w:after="100"/>
    </w:pPr>
    <w:rPr>
      <w:rFonts w:eastAsiaTheme="minorEastAsia"/>
      <w:lang w:eastAsia="ja-JP"/>
    </w:rPr>
  </w:style>
  <w:style w:type="paragraph" w:styleId="TOC3">
    <w:name w:val="toc 3"/>
    <w:basedOn w:val="Normal"/>
    <w:next w:val="Normal"/>
    <w:autoRedefine/>
    <w:uiPriority w:val="39"/>
    <w:unhideWhenUsed/>
    <w:qFormat/>
    <w:rsid w:val="004435D7"/>
    <w:pPr>
      <w:spacing w:after="100"/>
      <w:ind w:left="440"/>
    </w:pPr>
    <w:rPr>
      <w:rFonts w:eastAsiaTheme="minorEastAsia"/>
      <w:lang w:eastAsia="ja-JP"/>
    </w:rPr>
  </w:style>
  <w:style w:type="character" w:styleId="Hyperlink">
    <w:name w:val="Hyperlink"/>
    <w:basedOn w:val="DefaultParagraphFont"/>
    <w:uiPriority w:val="99"/>
    <w:unhideWhenUsed/>
    <w:rsid w:val="004435D7"/>
    <w:rPr>
      <w:color w:val="0000FF" w:themeColor="hyperlink"/>
      <w:u w:val="single"/>
    </w:rPr>
  </w:style>
  <w:style w:type="paragraph" w:styleId="NoSpacing">
    <w:name w:val="No Spacing"/>
    <w:link w:val="NoSpacingChar"/>
    <w:uiPriority w:val="1"/>
    <w:qFormat/>
    <w:rsid w:val="00B75D8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75D86"/>
    <w:rPr>
      <w:rFonts w:eastAsiaTheme="minorEastAsia"/>
      <w:lang w:eastAsia="ja-JP"/>
    </w:rPr>
  </w:style>
  <w:style w:type="paragraph" w:styleId="Header">
    <w:name w:val="header"/>
    <w:basedOn w:val="Normal"/>
    <w:link w:val="HeaderChar"/>
    <w:uiPriority w:val="99"/>
    <w:unhideWhenUsed/>
    <w:rsid w:val="00194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124"/>
  </w:style>
  <w:style w:type="paragraph" w:styleId="Footer">
    <w:name w:val="footer"/>
    <w:basedOn w:val="Normal"/>
    <w:link w:val="FooterChar"/>
    <w:uiPriority w:val="99"/>
    <w:unhideWhenUsed/>
    <w:rsid w:val="00194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73265">
      <w:bodyDiv w:val="1"/>
      <w:marLeft w:val="0"/>
      <w:marRight w:val="0"/>
      <w:marTop w:val="0"/>
      <w:marBottom w:val="0"/>
      <w:divBdr>
        <w:top w:val="none" w:sz="0" w:space="0" w:color="auto"/>
        <w:left w:val="none" w:sz="0" w:space="0" w:color="auto"/>
        <w:bottom w:val="none" w:sz="0" w:space="0" w:color="auto"/>
        <w:right w:val="none" w:sz="0" w:space="0" w:color="auto"/>
      </w:divBdr>
    </w:div>
    <w:div w:id="337004766">
      <w:bodyDiv w:val="1"/>
      <w:marLeft w:val="0"/>
      <w:marRight w:val="0"/>
      <w:marTop w:val="0"/>
      <w:marBottom w:val="0"/>
      <w:divBdr>
        <w:top w:val="none" w:sz="0" w:space="0" w:color="auto"/>
        <w:left w:val="none" w:sz="0" w:space="0" w:color="auto"/>
        <w:bottom w:val="none" w:sz="0" w:space="0" w:color="auto"/>
        <w:right w:val="none" w:sz="0" w:space="0" w:color="auto"/>
      </w:divBdr>
    </w:div>
    <w:div w:id="133525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8FB2A648074D898124C4A08DA64C7A"/>
        <w:category>
          <w:name w:val="General"/>
          <w:gallery w:val="placeholder"/>
        </w:category>
        <w:types>
          <w:type w:val="bbPlcHdr"/>
        </w:types>
        <w:behaviors>
          <w:behavior w:val="content"/>
        </w:behaviors>
        <w:guid w:val="{38B348A9-4007-4BB7-B2E0-C51B9BAFB9EA}"/>
      </w:docPartPr>
      <w:docPartBody>
        <w:p w:rsidR="00000000" w:rsidRDefault="000C0ACB" w:rsidP="000C0ACB">
          <w:pPr>
            <w:pStyle w:val="A28FB2A648074D898124C4A08DA64C7A"/>
          </w:pPr>
          <w:r>
            <w:rPr>
              <w:rFonts w:asciiTheme="majorHAnsi" w:eastAsiaTheme="majorEastAsia" w:hAnsiTheme="majorHAnsi" w:cstheme="majorBidi"/>
              <w:caps/>
            </w:rPr>
            <w:t>[Type the company name]</w:t>
          </w:r>
        </w:p>
      </w:docPartBody>
    </w:docPart>
    <w:docPart>
      <w:docPartPr>
        <w:name w:val="80FE0ECCEBAD4C45A6040C2FD5857133"/>
        <w:category>
          <w:name w:val="General"/>
          <w:gallery w:val="placeholder"/>
        </w:category>
        <w:types>
          <w:type w:val="bbPlcHdr"/>
        </w:types>
        <w:behaviors>
          <w:behavior w:val="content"/>
        </w:behaviors>
        <w:guid w:val="{9AC383AA-88A0-473C-97E2-8D639CCD5179}"/>
      </w:docPartPr>
      <w:docPartBody>
        <w:p w:rsidR="00000000" w:rsidRDefault="000C0ACB" w:rsidP="000C0ACB">
          <w:pPr>
            <w:pStyle w:val="80FE0ECCEBAD4C45A6040C2FD5857133"/>
          </w:pPr>
          <w:r>
            <w:rPr>
              <w:rFonts w:asciiTheme="majorHAnsi" w:eastAsiaTheme="majorEastAsia" w:hAnsiTheme="majorHAnsi" w:cstheme="majorBidi"/>
              <w:sz w:val="80"/>
              <w:szCs w:val="80"/>
            </w:rPr>
            <w:t>[Type the document title]</w:t>
          </w:r>
        </w:p>
      </w:docPartBody>
    </w:docPart>
    <w:docPart>
      <w:docPartPr>
        <w:name w:val="C78B9352645749FFB057AC90E6B537C3"/>
        <w:category>
          <w:name w:val="General"/>
          <w:gallery w:val="placeholder"/>
        </w:category>
        <w:types>
          <w:type w:val="bbPlcHdr"/>
        </w:types>
        <w:behaviors>
          <w:behavior w:val="content"/>
        </w:behaviors>
        <w:guid w:val="{40B483E6-EC2C-4AF0-9838-C98D552C1B00}"/>
      </w:docPartPr>
      <w:docPartBody>
        <w:p w:rsidR="00000000" w:rsidRDefault="000C0ACB" w:rsidP="000C0ACB">
          <w:pPr>
            <w:pStyle w:val="C78B9352645749FFB057AC90E6B537C3"/>
          </w:pPr>
          <w:r>
            <w:rPr>
              <w:rFonts w:asciiTheme="majorHAnsi" w:eastAsiaTheme="majorEastAsia" w:hAnsiTheme="majorHAnsi" w:cstheme="majorBidi"/>
              <w:sz w:val="44"/>
              <w:szCs w:val="44"/>
            </w:rPr>
            <w:t>[Type the document subtitle]</w:t>
          </w:r>
        </w:p>
      </w:docPartBody>
    </w:docPart>
    <w:docPart>
      <w:docPartPr>
        <w:name w:val="DBD0F10F09F347ED96364369996C091C"/>
        <w:category>
          <w:name w:val="General"/>
          <w:gallery w:val="placeholder"/>
        </w:category>
        <w:types>
          <w:type w:val="bbPlcHdr"/>
        </w:types>
        <w:behaviors>
          <w:behavior w:val="content"/>
        </w:behaviors>
        <w:guid w:val="{F907C839-1ACC-455F-9B99-540F737E402F}"/>
      </w:docPartPr>
      <w:docPartBody>
        <w:p w:rsidR="00000000" w:rsidRDefault="000C0ACB" w:rsidP="000C0ACB">
          <w:pPr>
            <w:pStyle w:val="DBD0F10F09F347ED96364369996C091C"/>
          </w:pPr>
          <w:r>
            <w:rPr>
              <w:b/>
              <w:bCs/>
            </w:rPr>
            <w:t>[Type the author name]</w:t>
          </w:r>
        </w:p>
      </w:docPartBody>
    </w:docPart>
    <w:docPart>
      <w:docPartPr>
        <w:name w:val="6C51D83DB49047F89B7D9B29E839003B"/>
        <w:category>
          <w:name w:val="General"/>
          <w:gallery w:val="placeholder"/>
        </w:category>
        <w:types>
          <w:type w:val="bbPlcHdr"/>
        </w:types>
        <w:behaviors>
          <w:behavior w:val="content"/>
        </w:behaviors>
        <w:guid w:val="{DAAF629C-9736-423C-8CDD-538D3FE281C3}"/>
      </w:docPartPr>
      <w:docPartBody>
        <w:p w:rsidR="00000000" w:rsidRDefault="000C0ACB" w:rsidP="000C0ACB">
          <w:pPr>
            <w:pStyle w:val="6C51D83DB49047F89B7D9B29E839003B"/>
          </w:pPr>
          <w:r>
            <w:rPr>
              <w:b/>
              <w:bCs/>
            </w:rPr>
            <w:t>[Pick the date]</w:t>
          </w:r>
        </w:p>
      </w:docPartBody>
    </w:docPart>
    <w:docPart>
      <w:docPartPr>
        <w:name w:val="1A2AF3F3576F441CBA2AF1E96A661551"/>
        <w:category>
          <w:name w:val="General"/>
          <w:gallery w:val="placeholder"/>
        </w:category>
        <w:types>
          <w:type w:val="bbPlcHdr"/>
        </w:types>
        <w:behaviors>
          <w:behavior w:val="content"/>
        </w:behaviors>
        <w:guid w:val="{D7D432B8-EDBE-4419-A5EC-37184E7352E7}"/>
      </w:docPartPr>
      <w:docPartBody>
        <w:p w:rsidR="00000000" w:rsidRDefault="000C0ACB" w:rsidP="000C0ACB">
          <w:pPr>
            <w:pStyle w:val="1A2AF3F3576F441CBA2AF1E96A661551"/>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80"/>
    <w:family w:val="auto"/>
    <w:pitch w:val="default"/>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ACB"/>
    <w:rsid w:val="000C0ACB"/>
    <w:rsid w:val="00647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6818CE63DA4BDBA8EF312D29F61CA3">
    <w:name w:val="9C6818CE63DA4BDBA8EF312D29F61CA3"/>
    <w:rsid w:val="000C0ACB"/>
  </w:style>
  <w:style w:type="paragraph" w:customStyle="1" w:styleId="CC3C6D9F05D344A18686081F397160DB">
    <w:name w:val="CC3C6D9F05D344A18686081F397160DB"/>
    <w:rsid w:val="000C0ACB"/>
  </w:style>
  <w:style w:type="paragraph" w:customStyle="1" w:styleId="CEE35F6AAA1E496EA78A971C89BA8EEF">
    <w:name w:val="CEE35F6AAA1E496EA78A971C89BA8EEF"/>
    <w:rsid w:val="000C0ACB"/>
  </w:style>
  <w:style w:type="paragraph" w:customStyle="1" w:styleId="A28FB2A648074D898124C4A08DA64C7A">
    <w:name w:val="A28FB2A648074D898124C4A08DA64C7A"/>
    <w:rsid w:val="000C0ACB"/>
  </w:style>
  <w:style w:type="paragraph" w:customStyle="1" w:styleId="80FE0ECCEBAD4C45A6040C2FD5857133">
    <w:name w:val="80FE0ECCEBAD4C45A6040C2FD5857133"/>
    <w:rsid w:val="000C0ACB"/>
  </w:style>
  <w:style w:type="paragraph" w:customStyle="1" w:styleId="C78B9352645749FFB057AC90E6B537C3">
    <w:name w:val="C78B9352645749FFB057AC90E6B537C3"/>
    <w:rsid w:val="000C0ACB"/>
  </w:style>
  <w:style w:type="paragraph" w:customStyle="1" w:styleId="DBD0F10F09F347ED96364369996C091C">
    <w:name w:val="DBD0F10F09F347ED96364369996C091C"/>
    <w:rsid w:val="000C0ACB"/>
  </w:style>
  <w:style w:type="paragraph" w:customStyle="1" w:styleId="6C51D83DB49047F89B7D9B29E839003B">
    <w:name w:val="6C51D83DB49047F89B7D9B29E839003B"/>
    <w:rsid w:val="000C0ACB"/>
  </w:style>
  <w:style w:type="paragraph" w:customStyle="1" w:styleId="1A2AF3F3576F441CBA2AF1E96A661551">
    <w:name w:val="1A2AF3F3576F441CBA2AF1E96A661551"/>
    <w:rsid w:val="000C0A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6818CE63DA4BDBA8EF312D29F61CA3">
    <w:name w:val="9C6818CE63DA4BDBA8EF312D29F61CA3"/>
    <w:rsid w:val="000C0ACB"/>
  </w:style>
  <w:style w:type="paragraph" w:customStyle="1" w:styleId="CC3C6D9F05D344A18686081F397160DB">
    <w:name w:val="CC3C6D9F05D344A18686081F397160DB"/>
    <w:rsid w:val="000C0ACB"/>
  </w:style>
  <w:style w:type="paragraph" w:customStyle="1" w:styleId="CEE35F6AAA1E496EA78A971C89BA8EEF">
    <w:name w:val="CEE35F6AAA1E496EA78A971C89BA8EEF"/>
    <w:rsid w:val="000C0ACB"/>
  </w:style>
  <w:style w:type="paragraph" w:customStyle="1" w:styleId="A28FB2A648074D898124C4A08DA64C7A">
    <w:name w:val="A28FB2A648074D898124C4A08DA64C7A"/>
    <w:rsid w:val="000C0ACB"/>
  </w:style>
  <w:style w:type="paragraph" w:customStyle="1" w:styleId="80FE0ECCEBAD4C45A6040C2FD5857133">
    <w:name w:val="80FE0ECCEBAD4C45A6040C2FD5857133"/>
    <w:rsid w:val="000C0ACB"/>
  </w:style>
  <w:style w:type="paragraph" w:customStyle="1" w:styleId="C78B9352645749FFB057AC90E6B537C3">
    <w:name w:val="C78B9352645749FFB057AC90E6B537C3"/>
    <w:rsid w:val="000C0ACB"/>
  </w:style>
  <w:style w:type="paragraph" w:customStyle="1" w:styleId="DBD0F10F09F347ED96364369996C091C">
    <w:name w:val="DBD0F10F09F347ED96364369996C091C"/>
    <w:rsid w:val="000C0ACB"/>
  </w:style>
  <w:style w:type="paragraph" w:customStyle="1" w:styleId="6C51D83DB49047F89B7D9B29E839003B">
    <w:name w:val="6C51D83DB49047F89B7D9B29E839003B"/>
    <w:rsid w:val="000C0ACB"/>
  </w:style>
  <w:style w:type="paragraph" w:customStyle="1" w:styleId="1A2AF3F3576F441CBA2AF1E96A661551">
    <w:name w:val="1A2AF3F3576F441CBA2AF1E96A661551"/>
    <w:rsid w:val="000C0A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08BC16-1844-48CF-8F0B-9D79CEB36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13</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DewCIs Solutions Limited</Company>
  <LinksUpToDate>false</LinksUpToDate>
  <CharactersWithSpaces>14993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Accounting System</dc:title>
  <dc:subject>Design Document</dc:subject>
  <dc:creator>patrick</dc:creator>
  <cp:lastModifiedBy>patrick</cp:lastModifiedBy>
  <cp:revision>29</cp:revision>
  <dcterms:created xsi:type="dcterms:W3CDTF">2012-09-13T14:48:00Z</dcterms:created>
  <dcterms:modified xsi:type="dcterms:W3CDTF">2012-09-14T16:19:00Z</dcterms:modified>
</cp:coreProperties>
</file>